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E2C95" w14:textId="113EFB75" w:rsidR="005D2A0F" w:rsidRDefault="008C5D8F" w:rsidP="005D2A0F">
      <w:pPr>
        <w:pStyle w:val="Name"/>
        <w:widowControl w:val="0"/>
        <w:spacing w:after="0" w:line="240" w:lineRule="auto"/>
        <w:rPr>
          <w:rFonts w:ascii="Arial" w:hAnsi="Arial" w:cs="Arial"/>
          <w:b/>
          <w:bCs/>
          <w:spacing w:val="0"/>
          <w:sz w:val="32"/>
        </w:rPr>
      </w:pPr>
      <w:r w:rsidRPr="008C5D8F">
        <w:rPr>
          <w:rFonts w:asciiTheme="minorHAnsi" w:hAnsiTheme="minorHAnsi" w:cs="Arial"/>
          <w:b/>
          <w:bCs/>
          <w:noProof/>
          <w:spacing w:val="0"/>
          <w:sz w:val="32"/>
          <w:lang w:val="pt-BR" w:eastAsia="pt-BR"/>
        </w:rPr>
        <w:t>SÉRGIO CORRÊA GONÇALVES</w:t>
      </w:r>
      <w:r w:rsidRPr="008C5D8F">
        <w:rPr>
          <w:rFonts w:asciiTheme="minorHAnsi" w:hAnsiTheme="minorHAnsi" w:cs="Arial"/>
          <w:b/>
          <w:bCs/>
          <w:noProof/>
          <w:spacing w:val="0"/>
          <w:sz w:val="32"/>
          <w:lang w:val="pt-BR" w:eastAsia="pt-BR"/>
        </w:rPr>
        <w:br/>
      </w:r>
      <w:r w:rsidRPr="008C5D8F">
        <w:rPr>
          <w:rFonts w:asciiTheme="minorHAnsi" w:hAnsiTheme="minorHAnsi"/>
          <w:sz w:val="24"/>
          <w:szCs w:val="24"/>
        </w:rPr>
        <w:t>System Analyst &amp; Developer</w:t>
      </w:r>
    </w:p>
    <w:p w14:paraId="5CA50B93" w14:textId="77777777" w:rsidR="007532CE" w:rsidRDefault="007532CE" w:rsidP="007532CE">
      <w:pPr>
        <w:pStyle w:val="SectionTitle"/>
      </w:pPr>
    </w:p>
    <w:p w14:paraId="293F0314" w14:textId="77777777" w:rsidR="005D2A0F" w:rsidRPr="00DD57E8" w:rsidRDefault="005D2A0F" w:rsidP="007532CE">
      <w:pPr>
        <w:pStyle w:val="SectionTitle"/>
      </w:pPr>
      <w:r w:rsidRPr="00DD57E8">
        <w:t>Personal Information</w:t>
      </w:r>
    </w:p>
    <w:p w14:paraId="7165E670" w14:textId="77777777" w:rsidR="005D2A0F" w:rsidRDefault="005D2A0F" w:rsidP="005D2A0F">
      <w:pPr>
        <w:pStyle w:val="Objective"/>
        <w:spacing w:before="0"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29180E" w:rsidRPr="0029180E" w14:paraId="3589FDD4" w14:textId="77777777" w:rsidTr="0029180E">
        <w:trPr>
          <w:trHeight w:val="494"/>
        </w:trPr>
        <w:tc>
          <w:tcPr>
            <w:tcW w:w="9061" w:type="dxa"/>
          </w:tcPr>
          <w:p w14:paraId="2BD2155B" w14:textId="059AC60D" w:rsidR="0029180E" w:rsidRPr="0029180E" w:rsidRDefault="0029180E" w:rsidP="0029180E">
            <w:pPr>
              <w:pStyle w:val="Achievement"/>
              <w:widowControl w:val="0"/>
              <w:numPr>
                <w:ilvl w:val="0"/>
                <w:numId w:val="0"/>
              </w:numPr>
              <w:spacing w:after="0" w:line="240" w:lineRule="auto"/>
              <w:ind w:right="0"/>
              <w:jc w:val="left"/>
              <w:rPr>
                <w:rFonts w:asciiTheme="majorHAnsi" w:hAnsiTheme="majorHAnsi" w:cs="Arial"/>
                <w:spacing w:val="0"/>
                <w:sz w:val="24"/>
                <w:szCs w:val="24"/>
              </w:rPr>
            </w:pPr>
            <w:r w:rsidRPr="0029180E">
              <w:rPr>
                <w:rFonts w:asciiTheme="majorHAnsi" w:hAnsiTheme="majorHAnsi" w:cs="Arial"/>
                <w:b/>
                <w:bCs/>
                <w:spacing w:val="0"/>
                <w:sz w:val="24"/>
                <w:szCs w:val="24"/>
              </w:rPr>
              <w:t>Mobile      :</w:t>
            </w:r>
            <w:r w:rsidRPr="0029180E">
              <w:rPr>
                <w:rFonts w:asciiTheme="majorHAnsi" w:hAnsiTheme="majorHAnsi" w:cs="Arial"/>
                <w:spacing w:val="0"/>
                <w:sz w:val="24"/>
                <w:szCs w:val="24"/>
              </w:rPr>
              <w:tab/>
              <w:t>55+ (65)99959-7986 (WhatsApp)</w:t>
            </w:r>
          </w:p>
        </w:tc>
      </w:tr>
      <w:tr w:rsidR="0029180E" w:rsidRPr="0029180E" w14:paraId="4639CB42" w14:textId="77777777" w:rsidTr="0029180E">
        <w:tc>
          <w:tcPr>
            <w:tcW w:w="9061" w:type="dxa"/>
          </w:tcPr>
          <w:p w14:paraId="09DB8995" w14:textId="77777777" w:rsidR="0029180E" w:rsidRPr="0029180E" w:rsidRDefault="0029180E" w:rsidP="009777B8">
            <w:pPr>
              <w:pStyle w:val="Achievement"/>
              <w:widowControl w:val="0"/>
              <w:numPr>
                <w:ilvl w:val="0"/>
                <w:numId w:val="0"/>
              </w:numPr>
              <w:spacing w:after="0" w:line="240" w:lineRule="auto"/>
              <w:ind w:right="0"/>
              <w:jc w:val="left"/>
              <w:rPr>
                <w:rFonts w:asciiTheme="majorHAnsi" w:hAnsiTheme="majorHAnsi" w:cs="Arial"/>
                <w:bCs/>
                <w:color w:val="000000" w:themeColor="text1"/>
                <w:spacing w:val="0"/>
                <w:sz w:val="24"/>
                <w:szCs w:val="24"/>
              </w:rPr>
            </w:pPr>
            <w:r w:rsidRPr="0029180E">
              <w:rPr>
                <w:rFonts w:asciiTheme="majorHAnsi" w:hAnsiTheme="majorHAnsi" w:cs="Arial"/>
                <w:b/>
                <w:bCs/>
                <w:spacing w:val="0"/>
                <w:sz w:val="24"/>
                <w:szCs w:val="24"/>
              </w:rPr>
              <w:t>Email         :</w:t>
            </w:r>
            <w:r w:rsidRPr="0029180E">
              <w:rPr>
                <w:rFonts w:asciiTheme="majorHAnsi" w:hAnsiTheme="majorHAnsi" w:cs="Arial"/>
                <w:b/>
                <w:bCs/>
                <w:spacing w:val="0"/>
                <w:sz w:val="24"/>
                <w:szCs w:val="24"/>
              </w:rPr>
              <w:tab/>
            </w:r>
            <w:hyperlink r:id="rId12" w:history="1">
              <w:r w:rsidRPr="0029180E">
                <w:rPr>
                  <w:rStyle w:val="Hyperlink"/>
                  <w:rFonts w:asciiTheme="majorHAnsi" w:hAnsiTheme="majorHAnsi" w:cs="Arial"/>
                  <w:bCs/>
                  <w:color w:val="000000" w:themeColor="text1"/>
                  <w:spacing w:val="0"/>
                  <w:sz w:val="24"/>
                  <w:szCs w:val="24"/>
                  <w:u w:val="none"/>
                </w:rPr>
                <w:t>eu.sergiogoncalves@gmail.com</w:t>
              </w:r>
            </w:hyperlink>
            <w:r w:rsidRPr="0029180E">
              <w:rPr>
                <w:rFonts w:asciiTheme="majorHAnsi" w:hAnsiTheme="majorHAnsi" w:cs="Arial"/>
                <w:bCs/>
                <w:color w:val="000000" w:themeColor="text1"/>
                <w:spacing w:val="0"/>
                <w:sz w:val="24"/>
                <w:szCs w:val="24"/>
              </w:rPr>
              <w:t xml:space="preserve"> (Hangout)</w:t>
            </w:r>
          </w:p>
        </w:tc>
      </w:tr>
      <w:tr w:rsidR="0029180E" w:rsidRPr="0029180E" w14:paraId="12F62F8B" w14:textId="77777777" w:rsidTr="0029180E">
        <w:trPr>
          <w:trHeight w:val="393"/>
        </w:trPr>
        <w:tc>
          <w:tcPr>
            <w:tcW w:w="9061" w:type="dxa"/>
          </w:tcPr>
          <w:p w14:paraId="32376A4F" w14:textId="68A4BBA7" w:rsidR="0029180E" w:rsidRPr="00E36C50" w:rsidRDefault="0029180E" w:rsidP="009777B8">
            <w:pPr>
              <w:pStyle w:val="Achievement"/>
              <w:widowControl w:val="0"/>
              <w:numPr>
                <w:ilvl w:val="0"/>
                <w:numId w:val="0"/>
              </w:numPr>
              <w:spacing w:after="0" w:line="240" w:lineRule="auto"/>
              <w:ind w:right="0"/>
              <w:jc w:val="left"/>
              <w:rPr>
                <w:rFonts w:asciiTheme="majorHAnsi" w:hAnsiTheme="majorHAnsi" w:cs="Arial"/>
                <w:bCs/>
                <w:color w:val="000000" w:themeColor="text1"/>
                <w:spacing w:val="0"/>
                <w:sz w:val="24"/>
                <w:szCs w:val="24"/>
              </w:rPr>
            </w:pPr>
            <w:r w:rsidRPr="0029180E">
              <w:rPr>
                <w:rFonts w:asciiTheme="majorHAnsi" w:hAnsiTheme="majorHAnsi" w:cs="Arial"/>
                <w:bCs/>
                <w:spacing w:val="0"/>
                <w:sz w:val="24"/>
                <w:szCs w:val="24"/>
              </w:rPr>
              <w:tab/>
            </w:r>
            <w:r w:rsidRPr="0029180E">
              <w:rPr>
                <w:rFonts w:asciiTheme="majorHAnsi" w:hAnsiTheme="majorHAnsi" w:cs="Arial"/>
                <w:bCs/>
                <w:spacing w:val="0"/>
                <w:sz w:val="24"/>
                <w:szCs w:val="24"/>
              </w:rPr>
              <w:tab/>
            </w:r>
            <w:hyperlink r:id="rId13" w:history="1">
              <w:r w:rsidRPr="00E36C50">
                <w:rPr>
                  <w:rStyle w:val="Hyperlink"/>
                  <w:rFonts w:asciiTheme="majorHAnsi" w:hAnsiTheme="majorHAnsi" w:cs="Arial"/>
                  <w:bCs/>
                  <w:color w:val="000000" w:themeColor="text1"/>
                  <w:spacing w:val="0"/>
                  <w:sz w:val="24"/>
                  <w:szCs w:val="24"/>
                  <w:u w:val="none"/>
                </w:rPr>
                <w:t>scgsergio@hotmail.com(Skype)</w:t>
              </w:r>
            </w:hyperlink>
          </w:p>
        </w:tc>
      </w:tr>
      <w:tr w:rsidR="0029180E" w:rsidRPr="0029180E" w14:paraId="2867919A" w14:textId="77777777" w:rsidTr="0029180E">
        <w:trPr>
          <w:trHeight w:val="412"/>
        </w:trPr>
        <w:tc>
          <w:tcPr>
            <w:tcW w:w="9061" w:type="dxa"/>
          </w:tcPr>
          <w:p w14:paraId="098AAEFB" w14:textId="55B59C5C" w:rsidR="0029180E" w:rsidRPr="0029180E" w:rsidRDefault="0029180E" w:rsidP="001F422F">
            <w:pPr>
              <w:pStyle w:val="Achievement"/>
              <w:widowControl w:val="0"/>
              <w:numPr>
                <w:ilvl w:val="0"/>
                <w:numId w:val="0"/>
              </w:numPr>
              <w:spacing w:after="0" w:line="240" w:lineRule="auto"/>
              <w:ind w:right="0"/>
              <w:jc w:val="left"/>
              <w:rPr>
                <w:rFonts w:asciiTheme="majorHAnsi" w:hAnsiTheme="majorHAnsi" w:cs="Arial"/>
                <w:bCs/>
                <w:color w:val="000000" w:themeColor="text1"/>
                <w:spacing w:val="0"/>
                <w:sz w:val="24"/>
                <w:szCs w:val="24"/>
              </w:rPr>
            </w:pPr>
            <w:r w:rsidRPr="0029180E">
              <w:rPr>
                <w:rFonts w:asciiTheme="majorHAnsi" w:hAnsiTheme="majorHAnsi" w:cs="Arial"/>
                <w:b/>
                <w:bCs/>
                <w:spacing w:val="0"/>
                <w:sz w:val="24"/>
                <w:szCs w:val="24"/>
              </w:rPr>
              <w:t>LinkedIn    :</w:t>
            </w:r>
            <w:r w:rsidRPr="0029180E">
              <w:rPr>
                <w:rFonts w:asciiTheme="majorHAnsi" w:hAnsiTheme="majorHAnsi" w:cs="Arial"/>
                <w:bCs/>
                <w:spacing w:val="0"/>
                <w:sz w:val="24"/>
                <w:szCs w:val="24"/>
              </w:rPr>
              <w:t xml:space="preserve"> </w:t>
            </w:r>
            <w:r w:rsidRPr="0029180E">
              <w:rPr>
                <w:rFonts w:asciiTheme="majorHAnsi" w:hAnsiTheme="majorHAnsi" w:cs="Arial"/>
                <w:bCs/>
                <w:spacing w:val="0"/>
                <w:sz w:val="24"/>
                <w:szCs w:val="24"/>
              </w:rPr>
              <w:tab/>
            </w:r>
            <w:hyperlink r:id="rId14" w:history="1">
              <w:r w:rsidRPr="0029180E">
                <w:rPr>
                  <w:rStyle w:val="Hyperlink"/>
                  <w:rFonts w:asciiTheme="majorHAnsi" w:hAnsiTheme="majorHAnsi" w:cs="Arial"/>
                  <w:bCs/>
                  <w:color w:val="000000" w:themeColor="text1"/>
                  <w:spacing w:val="0"/>
                  <w:sz w:val="24"/>
                  <w:szCs w:val="24"/>
                  <w:u w:val="none"/>
                </w:rPr>
                <w:t>linkedin.com/in/</w:t>
              </w:r>
              <w:proofErr w:type="spellStart"/>
              <w:r w:rsidRPr="0029180E">
                <w:rPr>
                  <w:rStyle w:val="Hyperlink"/>
                  <w:rFonts w:asciiTheme="majorHAnsi" w:hAnsiTheme="majorHAnsi" w:cs="Arial"/>
                  <w:bCs/>
                  <w:color w:val="000000" w:themeColor="text1"/>
                  <w:spacing w:val="0"/>
                  <w:sz w:val="24"/>
                  <w:szCs w:val="24"/>
                  <w:u w:val="none"/>
                </w:rPr>
                <w:t>mesergiogoncalves</w:t>
              </w:r>
              <w:proofErr w:type="spellEnd"/>
            </w:hyperlink>
          </w:p>
        </w:tc>
      </w:tr>
      <w:tr w:rsidR="0029180E" w:rsidRPr="0029180E" w14:paraId="26C7709B" w14:textId="77777777" w:rsidTr="0029180E">
        <w:tc>
          <w:tcPr>
            <w:tcW w:w="9061" w:type="dxa"/>
          </w:tcPr>
          <w:p w14:paraId="68E45FDC" w14:textId="34E5247D" w:rsidR="0029180E" w:rsidRPr="001F422F" w:rsidRDefault="0029180E" w:rsidP="009777B8">
            <w:pPr>
              <w:pStyle w:val="Achievement"/>
              <w:widowControl w:val="0"/>
              <w:numPr>
                <w:ilvl w:val="0"/>
                <w:numId w:val="0"/>
              </w:numPr>
              <w:tabs>
                <w:tab w:val="left" w:pos="1110"/>
              </w:tabs>
              <w:spacing w:after="0" w:line="240" w:lineRule="auto"/>
              <w:ind w:right="0"/>
              <w:jc w:val="left"/>
              <w:rPr>
                <w:rFonts w:asciiTheme="majorHAnsi" w:hAnsiTheme="majorHAnsi" w:cs="Arial"/>
                <w:bCs/>
                <w:color w:val="000000" w:themeColor="text1"/>
                <w:spacing w:val="0"/>
                <w:sz w:val="24"/>
                <w:szCs w:val="24"/>
              </w:rPr>
            </w:pPr>
            <w:r w:rsidRPr="0029180E">
              <w:rPr>
                <w:rFonts w:asciiTheme="majorHAnsi" w:hAnsiTheme="majorHAnsi" w:cs="Arial"/>
                <w:b/>
                <w:bCs/>
                <w:spacing w:val="0"/>
                <w:sz w:val="24"/>
                <w:szCs w:val="24"/>
              </w:rPr>
              <w:t>GitHub       :</w:t>
            </w:r>
            <w:r w:rsidRPr="0029180E">
              <w:rPr>
                <w:rFonts w:asciiTheme="majorHAnsi" w:hAnsiTheme="majorHAnsi" w:cs="Arial"/>
                <w:b/>
                <w:bCs/>
                <w:spacing w:val="0"/>
                <w:sz w:val="24"/>
                <w:szCs w:val="24"/>
              </w:rPr>
              <w:tab/>
            </w:r>
            <w:hyperlink r:id="rId15" w:history="1">
              <w:r w:rsidR="007532CE" w:rsidRPr="001F422F">
                <w:rPr>
                  <w:rStyle w:val="Hyperlink"/>
                  <w:rFonts w:asciiTheme="majorHAnsi" w:hAnsiTheme="majorHAnsi" w:cs="Arial"/>
                  <w:bCs/>
                  <w:color w:val="000000" w:themeColor="text1"/>
                  <w:spacing w:val="0"/>
                  <w:sz w:val="24"/>
                  <w:szCs w:val="24"/>
                  <w:u w:val="none"/>
                </w:rPr>
                <w:t>github.com/</w:t>
              </w:r>
              <w:proofErr w:type="spellStart"/>
              <w:r w:rsidR="007532CE" w:rsidRPr="001F422F">
                <w:rPr>
                  <w:rStyle w:val="Hyperlink"/>
                  <w:rFonts w:asciiTheme="majorHAnsi" w:hAnsiTheme="majorHAnsi" w:cs="Arial"/>
                  <w:bCs/>
                  <w:color w:val="000000" w:themeColor="text1"/>
                  <w:spacing w:val="0"/>
                  <w:sz w:val="24"/>
                  <w:szCs w:val="24"/>
                  <w:u w:val="none"/>
                </w:rPr>
                <w:t>sergiogoncalves</w:t>
              </w:r>
              <w:proofErr w:type="spellEnd"/>
            </w:hyperlink>
          </w:p>
          <w:p w14:paraId="28498030" w14:textId="77777777" w:rsidR="007532CE" w:rsidRPr="0029180E" w:rsidRDefault="007532CE" w:rsidP="009777B8">
            <w:pPr>
              <w:pStyle w:val="Achievement"/>
              <w:widowControl w:val="0"/>
              <w:numPr>
                <w:ilvl w:val="0"/>
                <w:numId w:val="0"/>
              </w:numPr>
              <w:tabs>
                <w:tab w:val="left" w:pos="1110"/>
              </w:tabs>
              <w:spacing w:after="0" w:line="240" w:lineRule="auto"/>
              <w:ind w:right="0"/>
              <w:jc w:val="left"/>
              <w:rPr>
                <w:rFonts w:asciiTheme="majorHAnsi" w:hAnsiTheme="majorHAnsi" w:cs="Arial"/>
                <w:b/>
                <w:bCs/>
                <w:spacing w:val="0"/>
                <w:sz w:val="24"/>
                <w:szCs w:val="24"/>
              </w:rPr>
            </w:pPr>
          </w:p>
        </w:tc>
      </w:tr>
    </w:tbl>
    <w:p w14:paraId="318F79EB" w14:textId="7FA6E273" w:rsidR="005D2A0F" w:rsidRDefault="005D2A0F" w:rsidP="005D2A0F">
      <w:pPr>
        <w:pStyle w:val="Achievement"/>
        <w:widowControl w:val="0"/>
        <w:numPr>
          <w:ilvl w:val="0"/>
          <w:numId w:val="0"/>
        </w:numPr>
        <w:spacing w:after="0" w:line="240" w:lineRule="auto"/>
        <w:jc w:val="left"/>
        <w:rPr>
          <w:rFonts w:cs="Arial"/>
          <w:b/>
          <w:bCs/>
          <w:spacing w:val="0"/>
        </w:rPr>
      </w:pPr>
    </w:p>
    <w:p w14:paraId="3874152A" w14:textId="4B2211B8" w:rsidR="005D2A0F" w:rsidRDefault="005D2A0F" w:rsidP="007532CE">
      <w:pPr>
        <w:pStyle w:val="SectionTitle"/>
        <w:rPr>
          <w:b/>
        </w:rPr>
      </w:pPr>
      <w:r>
        <w:t>P</w:t>
      </w:r>
      <w:r w:rsidR="007A5C53">
        <w:t>rofessional Experience</w:t>
      </w:r>
    </w:p>
    <w:p w14:paraId="585CBE87" w14:textId="77777777" w:rsidR="005D2A0F" w:rsidRDefault="005D2A0F" w:rsidP="005D2A0F">
      <w:pPr>
        <w:pStyle w:val="Objective"/>
        <w:spacing w:before="0" w:after="0" w:line="240" w:lineRule="auto"/>
      </w:pP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586185" w14:paraId="21F11FEB" w14:textId="77777777" w:rsidTr="0058392A">
        <w:trPr>
          <w:trHeight w:val="230"/>
        </w:trPr>
        <w:tc>
          <w:tcPr>
            <w:tcW w:w="9558" w:type="dxa"/>
          </w:tcPr>
          <w:p w14:paraId="303FFD9C" w14:textId="0B1F6BD6" w:rsidR="00586185" w:rsidRPr="008C5D8F" w:rsidRDefault="00586185" w:rsidP="008C5D8F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r w:rsidRPr="008C5D8F">
              <w:rPr>
                <w:rFonts w:asciiTheme="majorHAnsi" w:hAnsiTheme="majorHAnsi"/>
                <w:b/>
                <w:color w:val="000000"/>
                <w:sz w:val="24"/>
              </w:rPr>
              <w:t xml:space="preserve">Mato-Grossense Information Technology Company </w:t>
            </w:r>
            <w:r>
              <w:rPr>
                <w:rFonts w:asciiTheme="majorHAnsi" w:hAnsiTheme="majorHAnsi"/>
                <w:b/>
                <w:color w:val="000000"/>
                <w:sz w:val="24"/>
              </w:rPr>
              <w:t>–</w:t>
            </w:r>
            <w:r w:rsidRPr="008C5D8F">
              <w:rPr>
                <w:rFonts w:asciiTheme="majorHAnsi" w:hAnsiTheme="majorHAnsi"/>
                <w:b/>
                <w:color w:val="000000"/>
                <w:sz w:val="24"/>
              </w:rPr>
              <w:t xml:space="preserve"> MTI</w:t>
            </w:r>
          </w:p>
        </w:tc>
      </w:tr>
      <w:tr w:rsidR="00586185" w14:paraId="17339FF0" w14:textId="77777777" w:rsidTr="0058392A">
        <w:trPr>
          <w:trHeight w:val="482"/>
        </w:trPr>
        <w:tc>
          <w:tcPr>
            <w:tcW w:w="9558" w:type="dxa"/>
          </w:tcPr>
          <w:p w14:paraId="750E9FF9" w14:textId="6B5D1CCC" w:rsidR="00586185" w:rsidRDefault="00586185" w:rsidP="005861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 w:rsidRPr="00586185">
              <w:rPr>
                <w:rFonts w:asciiTheme="majorHAnsi" w:hAnsiTheme="majorHAnsi" w:cs="Arial"/>
                <w:sz w:val="22"/>
                <w:szCs w:val="22"/>
              </w:rPr>
              <w:t xml:space="preserve">September, 2013 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/ </w:t>
            </w:r>
            <w:r w:rsidRPr="00586185">
              <w:rPr>
                <w:rFonts w:asciiTheme="majorHAnsi" w:hAnsiTheme="majorHAnsi" w:cs="Arial"/>
                <w:sz w:val="22"/>
                <w:szCs w:val="22"/>
              </w:rPr>
              <w:t>Present</w:t>
            </w:r>
          </w:p>
          <w:p w14:paraId="4D1C1562" w14:textId="77777777" w:rsidR="007A5C53" w:rsidRDefault="007A5C53" w:rsidP="005861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  <w:p w14:paraId="30EF17DF" w14:textId="301A4085" w:rsidR="007A5C53" w:rsidRPr="007A5C53" w:rsidRDefault="007A5C53" w:rsidP="007A5C53">
            <w:pPr>
              <w:pStyle w:val="Corpodetexto"/>
              <w:numPr>
                <w:ilvl w:val="0"/>
                <w:numId w:val="3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586185">
              <w:rPr>
                <w:rFonts w:asciiTheme="majorHAnsi" w:hAnsiTheme="majorHAnsi" w:cs="Arial"/>
                <w:sz w:val="22"/>
                <w:szCs w:val="22"/>
              </w:rPr>
              <w:t>System Analyst &amp;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Senior</w:t>
            </w:r>
            <w:r w:rsidRPr="00586185">
              <w:rPr>
                <w:rFonts w:asciiTheme="majorHAnsi" w:hAnsiTheme="majorHAnsi" w:cs="Arial"/>
                <w:sz w:val="22"/>
                <w:szCs w:val="22"/>
              </w:rPr>
              <w:t xml:space="preserve"> Developer</w:t>
            </w: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;</w:t>
            </w:r>
          </w:p>
          <w:p w14:paraId="65110239" w14:textId="498931F3" w:rsidR="007A5C53" w:rsidRDefault="007A5C53" w:rsidP="007A5C53">
            <w:pPr>
              <w:pStyle w:val="Corpodetexto"/>
              <w:numPr>
                <w:ilvl w:val="0"/>
                <w:numId w:val="3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Implemented systems using technologies like </w:t>
            </w:r>
            <w:proofErr w:type="spellStart"/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JavaServer</w:t>
            </w:r>
            <w:proofErr w:type="spellEnd"/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 Faces, JPA/Hibernate, CDI/Weld, Maven,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WIldFly</w:t>
            </w:r>
            <w:proofErr w:type="spellEnd"/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Spring,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Jasper reports, </w:t>
            </w:r>
            <w:r w:rsidR="002D0401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JavaScript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proofErr w:type="spellStart"/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JQuery</w:t>
            </w:r>
            <w:proofErr w:type="spellEnd"/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proofErr w:type="spellStart"/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NodeJs</w:t>
            </w:r>
            <w:proofErr w:type="spellEnd"/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, Angular 2, React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, SOAP, XML</w:t>
            </w:r>
          </w:p>
          <w:p w14:paraId="07A4D2CF" w14:textId="7244A4E7" w:rsidR="00E36C50" w:rsidRPr="007A5C53" w:rsidRDefault="00E36C50" w:rsidP="007A5C53">
            <w:pPr>
              <w:pStyle w:val="Corpodetexto"/>
              <w:numPr>
                <w:ilvl w:val="0"/>
                <w:numId w:val="3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Databases Oracle, </w:t>
            </w:r>
            <w:r w:rsidR="002D0401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MySQL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Postgres</w:t>
            </w:r>
            <w:proofErr w:type="spellEnd"/>
          </w:p>
          <w:p w14:paraId="40CFA0BA" w14:textId="7E6232BF" w:rsidR="007A5C53" w:rsidRDefault="007A5C53" w:rsidP="007A5C53">
            <w:pPr>
              <w:pStyle w:val="Corpodetexto"/>
              <w:numPr>
                <w:ilvl w:val="0"/>
                <w:numId w:val="3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Project Management with Microsoft Project</w:t>
            </w:r>
          </w:p>
          <w:p w14:paraId="547C23C7" w14:textId="75AD0363" w:rsidR="002D0401" w:rsidRPr="007A5C53" w:rsidRDefault="002D0401" w:rsidP="007A5C53">
            <w:pPr>
              <w:pStyle w:val="Corpodetexto"/>
              <w:numPr>
                <w:ilvl w:val="0"/>
                <w:numId w:val="3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Process Management with BPMN (Bizagi)</w:t>
            </w:r>
          </w:p>
          <w:p w14:paraId="3A3C9806" w14:textId="77777777" w:rsidR="007A5C53" w:rsidRPr="007532CE" w:rsidRDefault="007A5C53" w:rsidP="007A5C53">
            <w:pPr>
              <w:pStyle w:val="Corpodetexto"/>
              <w:numPr>
                <w:ilvl w:val="0"/>
                <w:numId w:val="32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Technical support for the development team.</w:t>
            </w:r>
          </w:p>
          <w:p w14:paraId="520F3FFE" w14:textId="77777777" w:rsidR="007532CE" w:rsidRPr="007A5C53" w:rsidRDefault="007532CE" w:rsidP="007532CE">
            <w:pPr>
              <w:pStyle w:val="Corpodetexto"/>
              <w:rPr>
                <w:rFonts w:asciiTheme="majorHAnsi" w:hAnsiTheme="majorHAnsi" w:cstheme="majorHAnsi"/>
                <w:sz w:val="22"/>
                <w:szCs w:val="22"/>
              </w:rPr>
            </w:pPr>
            <w:r w:rsidRPr="00CF7959">
              <w:rPr>
                <w:rFonts w:asciiTheme="majorHAnsi" w:hAnsiTheme="majorHAnsi" w:cs="Arial"/>
                <w:sz w:val="22"/>
                <w:szCs w:val="22"/>
              </w:rPr>
              <w:t xml:space="preserve">This is a governmental enterprise, a technology institute that provides the </w:t>
            </w:r>
            <w:proofErr w:type="gramStart"/>
            <w:r w:rsidRPr="00CF7959">
              <w:rPr>
                <w:rFonts w:asciiTheme="majorHAnsi" w:hAnsiTheme="majorHAnsi" w:cs="Arial"/>
                <w:sz w:val="22"/>
                <w:szCs w:val="22"/>
              </w:rPr>
              <w:t>know-how</w:t>
            </w:r>
            <w:proofErr w:type="gramEnd"/>
            <w:r w:rsidRPr="00CF7959">
              <w:rPr>
                <w:rFonts w:asciiTheme="majorHAnsi" w:hAnsiTheme="majorHAnsi" w:cs="Arial"/>
                <w:sz w:val="22"/>
                <w:szCs w:val="22"/>
              </w:rPr>
              <w:t xml:space="preserve"> to entire state.</w:t>
            </w:r>
          </w:p>
          <w:p w14:paraId="423A4FAC" w14:textId="77777777" w:rsidR="007532CE" w:rsidRPr="007532CE" w:rsidRDefault="007532CE" w:rsidP="007532CE">
            <w:pPr>
              <w:pStyle w:val="Corpodetexto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E4B3B6D" w14:textId="1176B7D4" w:rsidR="007A5C53" w:rsidRPr="00586185" w:rsidRDefault="007A5C53" w:rsidP="007532CE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586185" w14:paraId="0FFB450C" w14:textId="77777777" w:rsidTr="0058392A">
        <w:trPr>
          <w:trHeight w:val="230"/>
        </w:trPr>
        <w:tc>
          <w:tcPr>
            <w:tcW w:w="9558" w:type="dxa"/>
          </w:tcPr>
          <w:p w14:paraId="1591A889" w14:textId="7B90DEBA" w:rsidR="00751255" w:rsidRPr="00751255" w:rsidRDefault="00586185" w:rsidP="00892685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proofErr w:type="spellStart"/>
            <w:r w:rsidRPr="00586185">
              <w:rPr>
                <w:rFonts w:asciiTheme="majorHAnsi" w:hAnsiTheme="majorHAnsi" w:cs="Arial"/>
                <w:b/>
                <w:sz w:val="24"/>
              </w:rPr>
              <w:t>Univag</w:t>
            </w:r>
            <w:proofErr w:type="spellEnd"/>
            <w:r w:rsidRPr="00586185">
              <w:rPr>
                <w:rFonts w:asciiTheme="majorHAnsi" w:hAnsiTheme="majorHAnsi" w:cs="Arial"/>
                <w:b/>
                <w:sz w:val="24"/>
              </w:rPr>
              <w:t xml:space="preserve"> University </w:t>
            </w:r>
            <w:proofErr w:type="spellStart"/>
            <w:r w:rsidRPr="00586185">
              <w:rPr>
                <w:rFonts w:asciiTheme="majorHAnsi" w:hAnsiTheme="majorHAnsi" w:cs="Arial"/>
                <w:b/>
                <w:sz w:val="24"/>
              </w:rPr>
              <w:t>Center</w:t>
            </w:r>
            <w:proofErr w:type="spellEnd"/>
          </w:p>
        </w:tc>
      </w:tr>
      <w:tr w:rsidR="00751255" w14:paraId="036AB97C" w14:textId="77777777" w:rsidTr="0058392A">
        <w:trPr>
          <w:trHeight w:val="409"/>
        </w:trPr>
        <w:tc>
          <w:tcPr>
            <w:tcW w:w="9558" w:type="dxa"/>
          </w:tcPr>
          <w:p w14:paraId="5DE749A1" w14:textId="0B23715A" w:rsidR="00751255" w:rsidRDefault="00751255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 w:rsidRPr="00751255">
              <w:rPr>
                <w:rFonts w:asciiTheme="majorHAnsi" w:hAnsiTheme="majorHAnsi" w:cs="Arial"/>
                <w:sz w:val="24"/>
              </w:rPr>
              <w:t>S</w:t>
            </w:r>
            <w:r w:rsidR="00EF23FA">
              <w:rPr>
                <w:rFonts w:asciiTheme="majorHAnsi" w:hAnsiTheme="majorHAnsi" w:cs="Arial"/>
                <w:sz w:val="22"/>
                <w:szCs w:val="22"/>
              </w:rPr>
              <w:t>eptember, 2010 / August, 2013</w:t>
            </w:r>
            <w:r w:rsidR="002D0401">
              <w:rPr>
                <w:rFonts w:asciiTheme="majorHAnsi" w:hAnsiTheme="majorHAnsi" w:cs="Arial"/>
                <w:sz w:val="22"/>
                <w:szCs w:val="22"/>
              </w:rPr>
              <w:br/>
            </w:r>
          </w:p>
          <w:p w14:paraId="0D008DDE" w14:textId="77777777" w:rsidR="00E36C50" w:rsidRPr="00E36C50" w:rsidRDefault="00E36C50" w:rsidP="00E36C50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E36C50">
              <w:rPr>
                <w:rFonts w:asciiTheme="majorHAnsi" w:hAnsiTheme="majorHAnsi" w:cstheme="majorHAnsi"/>
                <w:sz w:val="22"/>
                <w:szCs w:val="22"/>
              </w:rPr>
              <w:t xml:space="preserve">System Analyst &amp; </w:t>
            </w:r>
            <w:r w:rsidRPr="00E36C50">
              <w:rPr>
                <w:rFonts w:asciiTheme="majorHAnsi" w:hAnsiTheme="majorHAnsi" w:cstheme="majorHAnsi"/>
                <w:color w:val="242729"/>
                <w:sz w:val="22"/>
                <w:szCs w:val="22"/>
                <w:lang w:val="en-IE"/>
              </w:rPr>
              <w:t>Middle/</w:t>
            </w:r>
            <w:r w:rsidRPr="00E36C50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Senior developer;</w:t>
            </w:r>
          </w:p>
          <w:p w14:paraId="694F3219" w14:textId="21572DDF" w:rsidR="00E36C50" w:rsidRDefault="00E36C50" w:rsidP="00E36C50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Implemented systems using technologies like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Vb.net</w:t>
            </w: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C#</w:t>
            </w: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Asp.net</w:t>
            </w: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Web services, HTML, CSS</w:t>
            </w:r>
            <w:r w:rsidR="002D0401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, Delphi</w:t>
            </w:r>
          </w:p>
          <w:p w14:paraId="1E41C89E" w14:textId="0BEA209A" w:rsidR="00E36C50" w:rsidRPr="007A5C53" w:rsidRDefault="004F7D9A" w:rsidP="00E36C50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SQLServer</w:t>
            </w:r>
            <w:proofErr w:type="spellEnd"/>
            <w:r w:rsidR="00E36C50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using strongly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MS-</w:t>
            </w:r>
            <w:r w:rsidR="00E36C50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SQL</w:t>
            </w:r>
          </w:p>
          <w:p w14:paraId="435733CB" w14:textId="31B2096C" w:rsidR="00E36C50" w:rsidRPr="00586185" w:rsidRDefault="00E36C50" w:rsidP="00892685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</w:p>
        </w:tc>
      </w:tr>
      <w:tr w:rsidR="00586185" w14:paraId="60C88B83" w14:textId="77777777" w:rsidTr="0058392A">
        <w:trPr>
          <w:trHeight w:val="481"/>
        </w:trPr>
        <w:tc>
          <w:tcPr>
            <w:tcW w:w="9558" w:type="dxa"/>
          </w:tcPr>
          <w:p w14:paraId="3C6C2433" w14:textId="5C5C896C" w:rsidR="00586185" w:rsidRDefault="00EF23FA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March, 2008 / March, 2009</w:t>
            </w:r>
          </w:p>
          <w:p w14:paraId="1BB596DD" w14:textId="77777777" w:rsidR="00E36C50" w:rsidRDefault="00E36C50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  <w:p w14:paraId="20696A10" w14:textId="46C6F59F" w:rsidR="00E36C50" w:rsidRPr="00E36C50" w:rsidRDefault="00E36C50" w:rsidP="00E36C50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Junior</w:t>
            </w:r>
            <w:r w:rsidR="004F7D9A"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r w:rsidR="004F7D9A" w:rsidRPr="00E36C50">
              <w:rPr>
                <w:rFonts w:asciiTheme="majorHAnsi" w:hAnsiTheme="majorHAnsi" w:cstheme="majorHAnsi"/>
                <w:color w:val="242729"/>
                <w:sz w:val="22"/>
                <w:szCs w:val="22"/>
                <w:lang w:val="en-IE"/>
              </w:rPr>
              <w:t xml:space="preserve"> Middle</w:t>
            </w:r>
            <w:r w:rsidRPr="00E36C50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 developer;</w:t>
            </w:r>
          </w:p>
          <w:p w14:paraId="62057BE9" w14:textId="77777777" w:rsidR="007532CE" w:rsidRDefault="00E36C50" w:rsidP="00F61A08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7532CE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Implemented systems using technologies like C#, Asp.net, HTML, CSS, Adobe Flex</w:t>
            </w:r>
          </w:p>
          <w:p w14:paraId="0C6F539B" w14:textId="076F8745" w:rsidR="00E36C50" w:rsidRPr="007532CE" w:rsidRDefault="00E36C50" w:rsidP="00F61A08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7532CE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Database SqlServer</w:t>
            </w:r>
          </w:p>
          <w:p w14:paraId="363D17D8" w14:textId="2DCD2C6A" w:rsidR="00E36C50" w:rsidRPr="00751255" w:rsidRDefault="00E36C50" w:rsidP="00E36C50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751255" w14:paraId="1F61DCD2" w14:textId="77777777" w:rsidTr="0058392A">
        <w:trPr>
          <w:trHeight w:val="230"/>
        </w:trPr>
        <w:tc>
          <w:tcPr>
            <w:tcW w:w="9558" w:type="dxa"/>
          </w:tcPr>
          <w:p w14:paraId="344A3F0E" w14:textId="094DE8E7" w:rsidR="00751255" w:rsidRPr="00751255" w:rsidRDefault="00751255" w:rsidP="00892685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r w:rsidRPr="00751255">
              <w:rPr>
                <w:rFonts w:asciiTheme="majorHAnsi" w:hAnsiTheme="majorHAnsi" w:cs="Arial"/>
                <w:b/>
                <w:sz w:val="24"/>
              </w:rPr>
              <w:t>Network Business Solution - NBS</w:t>
            </w:r>
          </w:p>
        </w:tc>
      </w:tr>
      <w:tr w:rsidR="00751255" w14:paraId="6A33B622" w14:textId="77777777" w:rsidTr="0058392A">
        <w:trPr>
          <w:trHeight w:val="469"/>
        </w:trPr>
        <w:tc>
          <w:tcPr>
            <w:tcW w:w="9558" w:type="dxa"/>
          </w:tcPr>
          <w:p w14:paraId="0056D1BE" w14:textId="3A4A954B" w:rsidR="00751255" w:rsidRDefault="00E36C50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March, 2009 / May 2010 </w:t>
            </w:r>
          </w:p>
          <w:p w14:paraId="5A4E3397" w14:textId="051DFD6D" w:rsidR="00E36C50" w:rsidRDefault="00E36C50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  <w:p w14:paraId="76CF217E" w14:textId="7A03759C" w:rsidR="00E36C50" w:rsidRPr="00E36C50" w:rsidRDefault="00E36C50" w:rsidP="00E36C50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E36C50">
              <w:rPr>
                <w:rFonts w:asciiTheme="majorHAnsi" w:hAnsiTheme="majorHAnsi" w:cstheme="majorHAnsi"/>
                <w:sz w:val="22"/>
                <w:szCs w:val="22"/>
              </w:rPr>
              <w:t xml:space="preserve">System Analyst &amp; </w:t>
            </w:r>
            <w:r w:rsidRPr="00E36C50">
              <w:rPr>
                <w:rFonts w:asciiTheme="majorHAnsi" w:hAnsiTheme="majorHAnsi" w:cstheme="majorHAnsi"/>
                <w:color w:val="242729"/>
                <w:sz w:val="22"/>
                <w:szCs w:val="22"/>
                <w:lang w:val="en-IE"/>
              </w:rPr>
              <w:t>Middle/</w:t>
            </w:r>
            <w:r w:rsidRPr="00E36C50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Senior developer;</w:t>
            </w:r>
          </w:p>
          <w:p w14:paraId="0344CCFF" w14:textId="50F06849" w:rsidR="00E36C50" w:rsidRDefault="00E36C50" w:rsidP="00E36C50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Implemented systems using technologies like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Vb.net</w:t>
            </w: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C#</w:t>
            </w: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Asp.net</w:t>
            </w: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Webservices,HTML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, CSS</w:t>
            </w:r>
          </w:p>
          <w:p w14:paraId="31DD9129" w14:textId="0F1BD5AD" w:rsidR="00E36C50" w:rsidRPr="007A5C53" w:rsidRDefault="00E36C50" w:rsidP="00E36C50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Oracle, using strongly PL/SQL</w:t>
            </w:r>
          </w:p>
          <w:p w14:paraId="4780555A" w14:textId="77777777" w:rsidR="00E36C50" w:rsidRPr="002D0401" w:rsidRDefault="00E36C50" w:rsidP="00E36C50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Technical support for the development team.</w:t>
            </w:r>
          </w:p>
          <w:p w14:paraId="7FFB63E1" w14:textId="47EE7D95" w:rsidR="002D0401" w:rsidRPr="00751255" w:rsidRDefault="002D0401" w:rsidP="002D0401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58392A" w14:paraId="7F9884E7" w14:textId="77777777" w:rsidTr="0058392A">
        <w:trPr>
          <w:trHeight w:val="263"/>
        </w:trPr>
        <w:tc>
          <w:tcPr>
            <w:tcW w:w="9558" w:type="dxa"/>
          </w:tcPr>
          <w:p w14:paraId="1F6EFACE" w14:textId="1E45A3EA" w:rsidR="0058392A" w:rsidRPr="0058392A" w:rsidRDefault="0058392A" w:rsidP="00892685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r w:rsidRPr="0058392A">
              <w:rPr>
                <w:rFonts w:asciiTheme="majorHAnsi" w:hAnsiTheme="majorHAnsi" w:cs="Arial"/>
                <w:b/>
                <w:sz w:val="24"/>
              </w:rPr>
              <w:lastRenderedPageBreak/>
              <w:t>Regional Accounting Council of Mato Grosso - CRC-MT</w:t>
            </w:r>
          </w:p>
        </w:tc>
      </w:tr>
      <w:tr w:rsidR="0058392A" w14:paraId="6B24D93C" w14:textId="77777777" w:rsidTr="0058392A">
        <w:trPr>
          <w:trHeight w:val="230"/>
        </w:trPr>
        <w:tc>
          <w:tcPr>
            <w:tcW w:w="9558" w:type="dxa"/>
          </w:tcPr>
          <w:p w14:paraId="52C9E286" w14:textId="4AB9A0C0" w:rsidR="0058392A" w:rsidRDefault="00EF23FA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July, 2007 / March, 2008</w:t>
            </w:r>
          </w:p>
          <w:p w14:paraId="0404AB3B" w14:textId="77777777" w:rsidR="00EF0BB4" w:rsidRDefault="00EF0BB4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  <w:p w14:paraId="4229A184" w14:textId="77777777" w:rsidR="002D0401" w:rsidRPr="00E36C50" w:rsidRDefault="002D0401" w:rsidP="002D0401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Junior</w:t>
            </w:r>
            <w:r w:rsidRPr="00E36C50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 developer;</w:t>
            </w:r>
          </w:p>
          <w:p w14:paraId="52262FCD" w14:textId="0AF68B99" w:rsidR="002D0401" w:rsidRDefault="002D0401" w:rsidP="002D0401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2D0401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Implemented systems using technologies like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PHP,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Mysql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, HTML, CSS</w:t>
            </w:r>
          </w:p>
          <w:p w14:paraId="25918EE5" w14:textId="77777777" w:rsidR="007532CE" w:rsidRDefault="007532CE" w:rsidP="007532CE">
            <w:pPr>
              <w:pStyle w:val="Corpodetexto"/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</w:p>
          <w:p w14:paraId="2B644ABF" w14:textId="77777777" w:rsidR="002D0401" w:rsidRDefault="002D0401" w:rsidP="002D0401">
            <w:pPr>
              <w:pStyle w:val="Corpodetexto"/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</w:p>
          <w:p w14:paraId="18A896C7" w14:textId="77777777" w:rsidR="007532CE" w:rsidRDefault="007532CE" w:rsidP="007532CE">
            <w:pPr>
              <w:pStyle w:val="SectionTitle"/>
            </w:pPr>
            <w:r>
              <w:t>Academic Qualifications</w:t>
            </w:r>
          </w:p>
          <w:p w14:paraId="16AD2198" w14:textId="77777777" w:rsidR="007532CE" w:rsidRPr="007532CE" w:rsidRDefault="007532CE" w:rsidP="007532C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br/>
            </w:r>
            <w:r w:rsidRPr="007532CE">
              <w:rPr>
                <w:rFonts w:asciiTheme="majorHAnsi" w:hAnsiTheme="majorHAnsi" w:cstheme="majorHAnsi"/>
                <w:b/>
                <w:sz w:val="24"/>
                <w:szCs w:val="24"/>
              </w:rPr>
              <w:t>2004 - 2007</w:t>
            </w:r>
            <w:r w:rsidRPr="007532CE">
              <w:rPr>
                <w:rFonts w:asciiTheme="majorHAnsi" w:hAnsiTheme="majorHAnsi" w:cstheme="majorHAnsi"/>
                <w:b/>
                <w:sz w:val="24"/>
                <w:szCs w:val="24"/>
              </w:rPr>
              <w:tab/>
            </w:r>
            <w:proofErr w:type="spellStart"/>
            <w:r w:rsidRPr="007532CE">
              <w:rPr>
                <w:rFonts w:asciiTheme="majorHAnsi" w:hAnsiTheme="majorHAnsi" w:cstheme="majorHAnsi"/>
                <w:b/>
                <w:sz w:val="24"/>
                <w:szCs w:val="24"/>
              </w:rPr>
              <w:t>Univag</w:t>
            </w:r>
            <w:proofErr w:type="spellEnd"/>
            <w:r w:rsidRPr="007532C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University </w:t>
            </w:r>
            <w:proofErr w:type="spellStart"/>
            <w:r w:rsidRPr="007532CE">
              <w:rPr>
                <w:rFonts w:asciiTheme="majorHAnsi" w:hAnsiTheme="majorHAnsi" w:cstheme="majorHAnsi"/>
                <w:b/>
                <w:sz w:val="24"/>
                <w:szCs w:val="24"/>
              </w:rPr>
              <w:t>Center</w:t>
            </w:r>
            <w:proofErr w:type="spellEnd"/>
            <w:r w:rsidRPr="007532C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– </w:t>
            </w:r>
            <w:proofErr w:type="spellStart"/>
            <w:r w:rsidRPr="007532CE">
              <w:rPr>
                <w:rFonts w:asciiTheme="majorHAnsi" w:hAnsiTheme="majorHAnsi" w:cstheme="majorHAnsi"/>
                <w:b/>
                <w:sz w:val="24"/>
                <w:szCs w:val="24"/>
              </w:rPr>
              <w:t>Várzea</w:t>
            </w:r>
            <w:proofErr w:type="spellEnd"/>
            <w:r w:rsidRPr="007532C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Grande</w:t>
            </w:r>
          </w:p>
          <w:p w14:paraId="0AEE7AC5" w14:textId="77777777" w:rsidR="007532CE" w:rsidRPr="007532CE" w:rsidRDefault="007532CE" w:rsidP="007532CE">
            <w:pPr>
              <w:ind w:firstLine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7532CE">
              <w:rPr>
                <w:rFonts w:asciiTheme="majorHAnsi" w:hAnsiTheme="majorHAnsi" w:cstheme="majorHAnsi"/>
                <w:sz w:val="22"/>
                <w:szCs w:val="22"/>
              </w:rPr>
              <w:t xml:space="preserve">Bachelor's Degree in Information Systems </w:t>
            </w:r>
          </w:p>
          <w:p w14:paraId="79E89408" w14:textId="77777777" w:rsidR="007532CE" w:rsidRPr="00EF0BB4" w:rsidRDefault="007532CE" w:rsidP="007532CE">
            <w:pPr>
              <w:rPr>
                <w:lang w:val="en-US"/>
              </w:rPr>
            </w:pPr>
          </w:p>
          <w:p w14:paraId="6A83E726" w14:textId="77777777" w:rsidR="007532CE" w:rsidRPr="00EF0BB4" w:rsidRDefault="007532CE" w:rsidP="0075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0BB4">
              <w:rPr>
                <w:rFonts w:asciiTheme="majorHAnsi" w:hAnsiTheme="majorHAnsi"/>
                <w:b/>
                <w:sz w:val="24"/>
                <w:szCs w:val="24"/>
              </w:rPr>
              <w:t>2009 - 2011</w:t>
            </w:r>
            <w:r w:rsidRPr="00EF0BB4">
              <w:rPr>
                <w:rFonts w:asciiTheme="majorHAnsi" w:hAnsiTheme="majorHAnsi"/>
                <w:b/>
                <w:sz w:val="24"/>
                <w:szCs w:val="24"/>
              </w:rPr>
              <w:tab/>
              <w:t xml:space="preserve">Open Top School in Brazil - ESAB– </w:t>
            </w:r>
            <w:proofErr w:type="spellStart"/>
            <w:r w:rsidRPr="00EF0BB4">
              <w:rPr>
                <w:rFonts w:asciiTheme="majorHAnsi" w:hAnsiTheme="majorHAnsi"/>
                <w:b/>
                <w:sz w:val="24"/>
                <w:szCs w:val="24"/>
              </w:rPr>
              <w:t>Vitória</w:t>
            </w:r>
            <w:proofErr w:type="spellEnd"/>
          </w:p>
          <w:p w14:paraId="61477A8A" w14:textId="77777777" w:rsidR="007532CE" w:rsidRDefault="007532CE" w:rsidP="007532CE">
            <w:pPr>
              <w:ind w:firstLine="720"/>
              <w:rPr>
                <w:rFonts w:asciiTheme="majorHAnsi" w:hAnsiTheme="majorHAnsi" w:cstheme="majorHAnsi"/>
                <w:sz w:val="22"/>
              </w:rPr>
            </w:pPr>
            <w:r w:rsidRPr="0029180E">
              <w:rPr>
                <w:rFonts w:asciiTheme="majorHAnsi" w:hAnsiTheme="majorHAnsi" w:cstheme="majorHAnsi"/>
                <w:sz w:val="22"/>
              </w:rPr>
              <w:t>Specialization course in Systems engineering</w:t>
            </w:r>
          </w:p>
          <w:p w14:paraId="5C23B664" w14:textId="77777777" w:rsidR="007532CE" w:rsidRDefault="007532CE" w:rsidP="007532CE">
            <w:pPr>
              <w:ind w:firstLine="720"/>
              <w:rPr>
                <w:rFonts w:asciiTheme="majorHAnsi" w:hAnsiTheme="majorHAnsi" w:cstheme="majorHAnsi"/>
                <w:sz w:val="22"/>
              </w:rPr>
            </w:pPr>
          </w:p>
          <w:p w14:paraId="0E34E2E4" w14:textId="77777777" w:rsidR="007532CE" w:rsidRDefault="007532CE" w:rsidP="007532CE">
            <w:pPr>
              <w:ind w:firstLine="720"/>
              <w:rPr>
                <w:rFonts w:asciiTheme="majorHAnsi" w:hAnsiTheme="majorHAnsi" w:cstheme="majorHAnsi"/>
                <w:sz w:val="22"/>
              </w:rPr>
            </w:pPr>
          </w:p>
          <w:p w14:paraId="1DF107BE" w14:textId="77777777" w:rsidR="007532CE" w:rsidRDefault="007532CE" w:rsidP="007532CE">
            <w:pPr>
              <w:pStyle w:val="Corpodetexto"/>
              <w:ind w:left="-108"/>
              <w:rPr>
                <w:rFonts w:asciiTheme="majorHAnsi" w:hAnsiTheme="majorHAnsi" w:cstheme="majorHAnsi"/>
                <w:sz w:val="32"/>
                <w:szCs w:val="32"/>
              </w:rPr>
            </w:pPr>
            <w:r w:rsidRPr="002D0401">
              <w:rPr>
                <w:rFonts w:asciiTheme="majorHAnsi" w:hAnsiTheme="majorHAnsi" w:cstheme="majorHAnsi"/>
                <w:sz w:val="32"/>
                <w:szCs w:val="32"/>
              </w:rPr>
              <w:t>Certification</w:t>
            </w:r>
          </w:p>
          <w:p w14:paraId="42C2BF5E" w14:textId="77777777" w:rsidR="007532CE" w:rsidRPr="007532CE" w:rsidRDefault="007532CE" w:rsidP="007532CE">
            <w:pPr>
              <w:pStyle w:val="Corpodetexto"/>
              <w:numPr>
                <w:ilvl w:val="0"/>
                <w:numId w:val="3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7532CE">
              <w:rPr>
                <w:rFonts w:asciiTheme="majorHAnsi" w:hAnsiTheme="majorHAnsi" w:cstheme="majorHAnsi"/>
                <w:sz w:val="22"/>
                <w:szCs w:val="22"/>
              </w:rPr>
              <w:t>ITIL V3 Foundations</w:t>
            </w:r>
          </w:p>
          <w:p w14:paraId="44344D98" w14:textId="77777777" w:rsidR="007532CE" w:rsidRDefault="007532CE" w:rsidP="007532CE">
            <w:pPr>
              <w:pStyle w:val="Corpodetexto"/>
              <w:numPr>
                <w:ilvl w:val="0"/>
                <w:numId w:val="37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7532CE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Information Security Foundation (based on ISO/IEC 27002)</w:t>
            </w:r>
          </w:p>
          <w:p w14:paraId="155347AF" w14:textId="77777777" w:rsidR="007532CE" w:rsidRPr="007532CE" w:rsidRDefault="007532CE" w:rsidP="007532CE">
            <w:pPr>
              <w:pStyle w:val="Corpodetexto"/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</w:p>
          <w:p w14:paraId="4FE04E33" w14:textId="004F1AA0" w:rsidR="002D0401" w:rsidRPr="00751255" w:rsidRDefault="002D0401" w:rsidP="007532CE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</w:tbl>
    <w:p w14:paraId="75CA6A78" w14:textId="46D4B706" w:rsidR="005D2A0F" w:rsidRDefault="005D2A0F" w:rsidP="007532CE">
      <w:pPr>
        <w:pStyle w:val="SectionTitle"/>
      </w:pPr>
      <w:r>
        <w:t>Core Skill Profile</w:t>
      </w:r>
    </w:p>
    <w:p w14:paraId="6E8F470C" w14:textId="77777777" w:rsidR="004C55A9" w:rsidRDefault="004C55A9" w:rsidP="00CF5168"/>
    <w:p w14:paraId="2F561831" w14:textId="77777777" w:rsidR="002D0401" w:rsidRDefault="002D0401" w:rsidP="00CF5168">
      <w:pPr>
        <w:sectPr w:rsidR="002D0401" w:rsidSect="001F422F">
          <w:headerReference w:type="default" r:id="rId16"/>
          <w:footerReference w:type="default" r:id="rId17"/>
          <w:pgSz w:w="11907" w:h="16840" w:code="9"/>
          <w:pgMar w:top="709" w:right="1418" w:bottom="1418" w:left="1418" w:header="0" w:footer="0" w:gutter="0"/>
          <w:cols w:space="708"/>
          <w:noEndnote/>
          <w:docGrid w:linePitch="326"/>
        </w:sectPr>
      </w:pPr>
    </w:p>
    <w:p w14:paraId="38D9C215" w14:textId="202989CE" w:rsidR="004C55A9" w:rsidRPr="004C55A9" w:rsidRDefault="004C55A9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lastRenderedPageBreak/>
        <w:t>Java EE</w:t>
      </w:r>
      <w:r w:rsidR="00CF5168" w:rsidRPr="004C55A9">
        <w:rPr>
          <w:rFonts w:asciiTheme="majorHAnsi" w:hAnsiTheme="majorHAnsi" w:cstheme="majorHAnsi"/>
          <w:sz w:val="22"/>
          <w:szCs w:val="22"/>
        </w:rPr>
        <w:t>, CDI/Weld</w:t>
      </w:r>
      <w:r w:rsidRPr="004C55A9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4C55A9">
        <w:rPr>
          <w:rFonts w:asciiTheme="majorHAnsi" w:hAnsiTheme="majorHAnsi" w:cstheme="majorHAnsi"/>
          <w:sz w:val="22"/>
          <w:szCs w:val="22"/>
        </w:rPr>
        <w:t>NodeJs</w:t>
      </w:r>
      <w:proofErr w:type="spellEnd"/>
      <w:r w:rsidRPr="004C55A9">
        <w:rPr>
          <w:rFonts w:asciiTheme="majorHAnsi" w:hAnsiTheme="majorHAnsi" w:cstheme="majorHAnsi"/>
          <w:sz w:val="22"/>
          <w:szCs w:val="22"/>
        </w:rPr>
        <w:t>, React</w:t>
      </w:r>
      <w:r w:rsidR="00CF5168" w:rsidRPr="004C55A9">
        <w:rPr>
          <w:rFonts w:asciiTheme="majorHAnsi" w:hAnsiTheme="majorHAnsi" w:cstheme="majorHAnsi"/>
          <w:sz w:val="22"/>
          <w:szCs w:val="22"/>
        </w:rPr>
        <w:t>;</w:t>
      </w:r>
    </w:p>
    <w:p w14:paraId="32244F5D" w14:textId="77777777" w:rsidR="004C55A9" w:rsidRDefault="004C55A9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t xml:space="preserve">OC4J, </w:t>
      </w:r>
      <w:proofErr w:type="spellStart"/>
      <w:r w:rsidRPr="004C55A9">
        <w:rPr>
          <w:rFonts w:asciiTheme="majorHAnsi" w:hAnsiTheme="majorHAnsi" w:cstheme="majorHAnsi"/>
          <w:sz w:val="22"/>
          <w:szCs w:val="22"/>
        </w:rPr>
        <w:t>Jboss</w:t>
      </w:r>
      <w:proofErr w:type="spellEnd"/>
      <w:r w:rsidRPr="004C55A9">
        <w:rPr>
          <w:rFonts w:asciiTheme="majorHAnsi" w:hAnsiTheme="majorHAnsi" w:cstheme="majorHAnsi"/>
          <w:sz w:val="22"/>
          <w:szCs w:val="22"/>
        </w:rPr>
        <w:t>/</w:t>
      </w:r>
      <w:proofErr w:type="spellStart"/>
      <w:r w:rsidRPr="004C55A9">
        <w:rPr>
          <w:rFonts w:asciiTheme="majorHAnsi" w:hAnsiTheme="majorHAnsi" w:cstheme="majorHAnsi"/>
          <w:sz w:val="22"/>
          <w:szCs w:val="22"/>
        </w:rPr>
        <w:t>Wildfly</w:t>
      </w:r>
      <w:proofErr w:type="spellEnd"/>
      <w:r w:rsidRPr="004C55A9">
        <w:rPr>
          <w:rFonts w:asciiTheme="majorHAnsi" w:hAnsiTheme="majorHAnsi" w:cstheme="majorHAnsi"/>
          <w:sz w:val="22"/>
          <w:szCs w:val="22"/>
        </w:rPr>
        <w:t xml:space="preserve">, </w:t>
      </w:r>
      <w:r w:rsidR="00CF5168" w:rsidRPr="004C55A9">
        <w:rPr>
          <w:rFonts w:asciiTheme="majorHAnsi" w:hAnsiTheme="majorHAnsi" w:cstheme="majorHAnsi"/>
          <w:sz w:val="22"/>
          <w:szCs w:val="22"/>
        </w:rPr>
        <w:t>Tomcat;</w:t>
      </w:r>
    </w:p>
    <w:p w14:paraId="5CE129EE" w14:textId="77777777" w:rsidR="004C55A9" w:rsidRDefault="00CF5168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t>JPA/Hibernate;</w:t>
      </w:r>
    </w:p>
    <w:p w14:paraId="67706FC3" w14:textId="77777777" w:rsidR="004C55A9" w:rsidRDefault="00CF5168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t>JSP Servlets, JSF;</w:t>
      </w:r>
    </w:p>
    <w:p w14:paraId="153A5BED" w14:textId="77777777" w:rsidR="004C55A9" w:rsidRDefault="00CF5168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t>HTML5, CSS3, Ajax</w:t>
      </w:r>
      <w:r w:rsidR="004C55A9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4C55A9">
        <w:rPr>
          <w:rFonts w:asciiTheme="majorHAnsi" w:hAnsiTheme="majorHAnsi" w:cstheme="majorHAnsi"/>
          <w:sz w:val="22"/>
          <w:szCs w:val="22"/>
        </w:rPr>
        <w:t>Primefaces</w:t>
      </w:r>
      <w:proofErr w:type="spellEnd"/>
      <w:r w:rsidRPr="004C55A9">
        <w:rPr>
          <w:rFonts w:asciiTheme="majorHAnsi" w:hAnsiTheme="majorHAnsi" w:cstheme="majorHAnsi"/>
          <w:sz w:val="22"/>
          <w:szCs w:val="22"/>
        </w:rPr>
        <w:t>;</w:t>
      </w:r>
    </w:p>
    <w:p w14:paraId="21876182" w14:textId="77777777" w:rsidR="004C55A9" w:rsidRDefault="00CF5168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t xml:space="preserve">XML, JSON, SOAP, </w:t>
      </w:r>
      <w:r w:rsidR="004C55A9" w:rsidRPr="004C55A9">
        <w:rPr>
          <w:rFonts w:asciiTheme="majorHAnsi" w:hAnsiTheme="majorHAnsi" w:cstheme="majorHAnsi"/>
          <w:sz w:val="22"/>
          <w:szCs w:val="22"/>
        </w:rPr>
        <w:t>REST</w:t>
      </w:r>
      <w:r w:rsidRPr="004C55A9">
        <w:rPr>
          <w:rFonts w:asciiTheme="majorHAnsi" w:hAnsiTheme="majorHAnsi" w:cstheme="majorHAnsi"/>
          <w:sz w:val="22"/>
          <w:szCs w:val="22"/>
        </w:rPr>
        <w:t>;</w:t>
      </w:r>
    </w:p>
    <w:p w14:paraId="03564823" w14:textId="3375CA5B" w:rsidR="004C55A9" w:rsidRDefault="00CF5168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t xml:space="preserve">JavaScript, </w:t>
      </w:r>
      <w:proofErr w:type="spellStart"/>
      <w:r w:rsidR="001F422F">
        <w:rPr>
          <w:rFonts w:asciiTheme="majorHAnsi" w:hAnsiTheme="majorHAnsi" w:cstheme="majorHAnsi"/>
          <w:sz w:val="22"/>
          <w:szCs w:val="22"/>
        </w:rPr>
        <w:t>J</w:t>
      </w:r>
      <w:r w:rsidRPr="004C55A9">
        <w:rPr>
          <w:rFonts w:asciiTheme="majorHAnsi" w:hAnsiTheme="majorHAnsi" w:cstheme="majorHAnsi"/>
          <w:sz w:val="22"/>
          <w:szCs w:val="22"/>
        </w:rPr>
        <w:t>Query</w:t>
      </w:r>
      <w:proofErr w:type="spellEnd"/>
      <w:r w:rsidRPr="004C55A9">
        <w:rPr>
          <w:rFonts w:asciiTheme="majorHAnsi" w:hAnsiTheme="majorHAnsi" w:cstheme="majorHAnsi"/>
          <w:sz w:val="22"/>
          <w:szCs w:val="22"/>
        </w:rPr>
        <w:t>;</w:t>
      </w:r>
    </w:p>
    <w:p w14:paraId="7A105B25" w14:textId="23072B83" w:rsidR="004C55A9" w:rsidRDefault="00CF5168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t>Jasper</w:t>
      </w:r>
      <w:r w:rsidR="004C55A9" w:rsidRPr="004C55A9">
        <w:rPr>
          <w:rFonts w:asciiTheme="majorHAnsi" w:hAnsiTheme="majorHAnsi" w:cstheme="majorHAnsi"/>
          <w:sz w:val="22"/>
          <w:szCs w:val="22"/>
        </w:rPr>
        <w:t xml:space="preserve"> Report</w:t>
      </w:r>
    </w:p>
    <w:p w14:paraId="24922D6B" w14:textId="77777777" w:rsidR="004C55A9" w:rsidRDefault="004C55A9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t>O</w:t>
      </w:r>
      <w:r w:rsidR="00CF5168" w:rsidRPr="004C55A9">
        <w:rPr>
          <w:rFonts w:asciiTheme="majorHAnsi" w:hAnsiTheme="majorHAnsi" w:cstheme="majorHAnsi"/>
          <w:sz w:val="22"/>
          <w:szCs w:val="22"/>
        </w:rPr>
        <w:t xml:space="preserve">racle, </w:t>
      </w:r>
      <w:proofErr w:type="spellStart"/>
      <w:r w:rsidR="00CF5168" w:rsidRPr="004C55A9">
        <w:rPr>
          <w:rFonts w:asciiTheme="majorHAnsi" w:hAnsiTheme="majorHAnsi" w:cstheme="majorHAnsi"/>
          <w:sz w:val="22"/>
          <w:szCs w:val="22"/>
        </w:rPr>
        <w:t>MySql</w:t>
      </w:r>
      <w:proofErr w:type="spellEnd"/>
      <w:r w:rsidR="00CF5168" w:rsidRPr="004C55A9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CF5168" w:rsidRPr="004C55A9">
        <w:rPr>
          <w:rFonts w:asciiTheme="majorHAnsi" w:hAnsiTheme="majorHAnsi" w:cstheme="majorHAnsi"/>
          <w:sz w:val="22"/>
          <w:szCs w:val="22"/>
        </w:rPr>
        <w:t>Postgres</w:t>
      </w:r>
      <w:proofErr w:type="spellEnd"/>
      <w:r w:rsidR="00CF5168" w:rsidRPr="004C55A9">
        <w:rPr>
          <w:rFonts w:asciiTheme="majorHAnsi" w:hAnsiTheme="majorHAnsi" w:cstheme="majorHAnsi"/>
          <w:sz w:val="22"/>
          <w:szCs w:val="22"/>
        </w:rPr>
        <w:t xml:space="preserve">, </w:t>
      </w:r>
      <w:r w:rsidRPr="004C55A9">
        <w:rPr>
          <w:rFonts w:asciiTheme="majorHAnsi" w:hAnsiTheme="majorHAnsi" w:cstheme="majorHAnsi"/>
          <w:sz w:val="22"/>
          <w:szCs w:val="22"/>
        </w:rPr>
        <w:t>SQL Server.</w:t>
      </w:r>
    </w:p>
    <w:p w14:paraId="0D0F53E2" w14:textId="1646154D" w:rsidR="004C55A9" w:rsidRDefault="004C55A9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t>Eclipse, Visual Studio</w:t>
      </w:r>
      <w:r w:rsidR="00CF5168" w:rsidRPr="004C55A9">
        <w:rPr>
          <w:rFonts w:asciiTheme="majorHAnsi" w:hAnsiTheme="majorHAnsi" w:cstheme="majorHAnsi"/>
          <w:sz w:val="22"/>
          <w:szCs w:val="22"/>
        </w:rPr>
        <w:t>, Sublime</w:t>
      </w:r>
      <w:r w:rsidRPr="004C55A9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4C55A9">
        <w:rPr>
          <w:rFonts w:asciiTheme="majorHAnsi" w:hAnsiTheme="majorHAnsi" w:cstheme="majorHAnsi"/>
          <w:sz w:val="22"/>
          <w:szCs w:val="22"/>
        </w:rPr>
        <w:t>NetBeans</w:t>
      </w:r>
      <w:bookmarkStart w:id="0" w:name="_GoBack"/>
      <w:bookmarkEnd w:id="0"/>
      <w:proofErr w:type="spellEnd"/>
    </w:p>
    <w:p w14:paraId="1814958B" w14:textId="77777777" w:rsidR="004C55A9" w:rsidRDefault="00CF5168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t>Maven;</w:t>
      </w:r>
    </w:p>
    <w:p w14:paraId="5C5EBAAF" w14:textId="77777777" w:rsidR="004C55A9" w:rsidRDefault="004C55A9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lastRenderedPageBreak/>
        <w:t>S</w:t>
      </w:r>
      <w:r w:rsidR="00CF5168" w:rsidRPr="004C55A9">
        <w:rPr>
          <w:rFonts w:asciiTheme="majorHAnsi" w:hAnsiTheme="majorHAnsi" w:cstheme="majorHAnsi"/>
          <w:sz w:val="22"/>
          <w:szCs w:val="22"/>
        </w:rPr>
        <w:t>VN, Git;</w:t>
      </w:r>
    </w:p>
    <w:p w14:paraId="35D846BF" w14:textId="77777777" w:rsidR="004C55A9" w:rsidRDefault="00CF5168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t>Linux, Windows;</w:t>
      </w:r>
    </w:p>
    <w:p w14:paraId="4B718693" w14:textId="58AB28C5" w:rsidR="004C55A9" w:rsidRDefault="001F422F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Beginner at </w:t>
      </w:r>
      <w:r w:rsidR="00CF5168" w:rsidRPr="004C55A9">
        <w:rPr>
          <w:rFonts w:asciiTheme="majorHAnsi" w:hAnsiTheme="majorHAnsi" w:cstheme="majorHAnsi"/>
          <w:sz w:val="22"/>
          <w:szCs w:val="22"/>
        </w:rPr>
        <w:t>Android;</w:t>
      </w:r>
    </w:p>
    <w:p w14:paraId="7935E433" w14:textId="2F9CA96D" w:rsidR="004C55A9" w:rsidRDefault="00CF5168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t>UML, Design Patterns;</w:t>
      </w:r>
    </w:p>
    <w:p w14:paraId="2A1819AC" w14:textId="77777777" w:rsidR="004C55A9" w:rsidRDefault="00CF5168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t>SCRUM, Scrum Master;</w:t>
      </w:r>
    </w:p>
    <w:p w14:paraId="3043FC60" w14:textId="2E3CF120" w:rsidR="00CF5168" w:rsidRDefault="004C55A9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t>TDD</w:t>
      </w:r>
      <w:r w:rsidR="00CF5168" w:rsidRPr="004C55A9">
        <w:rPr>
          <w:rFonts w:asciiTheme="majorHAnsi" w:hAnsiTheme="majorHAnsi" w:cstheme="majorHAnsi"/>
          <w:sz w:val="22"/>
          <w:szCs w:val="22"/>
        </w:rPr>
        <w:t>, Selenium</w:t>
      </w:r>
      <w:r w:rsidRPr="004C55A9">
        <w:rPr>
          <w:rFonts w:asciiTheme="majorHAnsi" w:hAnsiTheme="majorHAnsi" w:cstheme="majorHAnsi"/>
          <w:sz w:val="22"/>
          <w:szCs w:val="22"/>
        </w:rPr>
        <w:t>;</w:t>
      </w:r>
    </w:p>
    <w:p w14:paraId="4982D76D" w14:textId="2BF2FBA2" w:rsidR="004C55A9" w:rsidRDefault="004C55A9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4C55A9">
        <w:rPr>
          <w:rFonts w:asciiTheme="majorHAnsi" w:hAnsiTheme="majorHAnsi" w:cstheme="majorHAnsi"/>
          <w:sz w:val="22"/>
          <w:szCs w:val="22"/>
        </w:rPr>
        <w:t>BPMN</w:t>
      </w:r>
      <w:r w:rsidR="00B266E9">
        <w:rPr>
          <w:rFonts w:asciiTheme="majorHAnsi" w:hAnsiTheme="majorHAnsi" w:cstheme="majorHAnsi"/>
          <w:sz w:val="22"/>
          <w:szCs w:val="22"/>
        </w:rPr>
        <w:t>, Bizagi</w:t>
      </w:r>
    </w:p>
    <w:p w14:paraId="6B7E2220" w14:textId="3947E5C2" w:rsidR="00B266E9" w:rsidRDefault="00B266E9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Power Desig</w:t>
      </w:r>
      <w:r w:rsidR="001F422F">
        <w:rPr>
          <w:rFonts w:asciiTheme="majorHAnsi" w:hAnsiTheme="majorHAnsi" w:cstheme="majorHAnsi"/>
          <w:sz w:val="22"/>
          <w:szCs w:val="22"/>
        </w:rPr>
        <w:t>ner</w:t>
      </w:r>
    </w:p>
    <w:p w14:paraId="550E983B" w14:textId="184F4D7A" w:rsidR="00B266E9" w:rsidRDefault="00B266E9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Devexpress</w:t>
      </w:r>
      <w:proofErr w:type="spellEnd"/>
    </w:p>
    <w:p w14:paraId="2F632B78" w14:textId="332149AB" w:rsidR="001F422F" w:rsidRDefault="001F422F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Beginner at Node.js, </w:t>
      </w:r>
      <w:proofErr w:type="spellStart"/>
      <w:r>
        <w:rPr>
          <w:rFonts w:asciiTheme="majorHAnsi" w:hAnsiTheme="majorHAnsi" w:cstheme="majorHAnsi"/>
          <w:sz w:val="22"/>
          <w:szCs w:val="22"/>
        </w:rPr>
        <w:t>AngularJs</w:t>
      </w:r>
      <w:proofErr w:type="spellEnd"/>
    </w:p>
    <w:p w14:paraId="48E0E2DE" w14:textId="1F13E0FE" w:rsidR="001F422F" w:rsidRPr="004C55A9" w:rsidRDefault="001F422F" w:rsidP="004C55A9">
      <w:pPr>
        <w:pStyle w:val="PargrafodaLista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Beginner at React</w:t>
      </w:r>
    </w:p>
    <w:p w14:paraId="2D55E7DC" w14:textId="77777777" w:rsidR="004C55A9" w:rsidRDefault="004C55A9" w:rsidP="005D2A0F">
      <w:pPr>
        <w:pStyle w:val="Objective"/>
        <w:spacing w:before="0" w:after="0" w:line="240" w:lineRule="auto"/>
      </w:pPr>
    </w:p>
    <w:p w14:paraId="3FAD03F8" w14:textId="77777777" w:rsidR="00B266E9" w:rsidRPr="00B266E9" w:rsidRDefault="00B266E9" w:rsidP="00B266E9">
      <w:pPr>
        <w:pStyle w:val="Corpodetexto"/>
        <w:rPr>
          <w:lang w:val="en-US"/>
        </w:rPr>
        <w:sectPr w:rsidR="00B266E9" w:rsidRPr="00B266E9" w:rsidSect="004C55A9">
          <w:type w:val="continuous"/>
          <w:pgSz w:w="11907" w:h="16840" w:code="9"/>
          <w:pgMar w:top="426" w:right="1418" w:bottom="1791" w:left="1418" w:header="0" w:footer="0" w:gutter="0"/>
          <w:cols w:num="2" w:space="708"/>
          <w:noEndnote/>
          <w:docGrid w:linePitch="326"/>
        </w:sectPr>
      </w:pPr>
    </w:p>
    <w:p w14:paraId="71636BA9" w14:textId="09A58116" w:rsidR="005D2A0F" w:rsidRDefault="005D2A0F" w:rsidP="005D2A0F">
      <w:pPr>
        <w:pStyle w:val="Objective"/>
        <w:spacing w:before="0" w:after="0" w:line="240" w:lineRule="auto"/>
      </w:pPr>
    </w:p>
    <w:p w14:paraId="24673965" w14:textId="77777777" w:rsidR="005D2A0F" w:rsidRDefault="005D2A0F" w:rsidP="005D2A0F">
      <w:pPr>
        <w:pStyle w:val="Corpodetexto"/>
        <w:rPr>
          <w:rFonts w:cs="Arial"/>
        </w:rPr>
      </w:pPr>
    </w:p>
    <w:p w14:paraId="69AE6B16" w14:textId="77777777" w:rsidR="005D2A0F" w:rsidRDefault="005D2A0F" w:rsidP="005D2A0F">
      <w:pPr>
        <w:pStyle w:val="Cabealho"/>
        <w:widowControl w:val="0"/>
        <w:tabs>
          <w:tab w:val="clear" w:pos="4320"/>
          <w:tab w:val="clear" w:pos="8640"/>
        </w:tabs>
        <w:rPr>
          <w:rFonts w:cs="Arial"/>
          <w:sz w:val="22"/>
        </w:rPr>
      </w:pPr>
    </w:p>
    <w:p w14:paraId="7C9F2B5C" w14:textId="57ABF634" w:rsidR="005D2A0F" w:rsidRPr="007532CE" w:rsidRDefault="007532CE" w:rsidP="007532CE">
      <w:pPr>
        <w:rPr>
          <w:rFonts w:asciiTheme="majorHAnsi" w:hAnsiTheme="majorHAnsi" w:cstheme="majorHAnsi"/>
          <w:sz w:val="32"/>
          <w:szCs w:val="32"/>
        </w:rPr>
      </w:pPr>
      <w:r w:rsidRPr="007532CE">
        <w:rPr>
          <w:rFonts w:asciiTheme="majorHAnsi" w:hAnsiTheme="majorHAnsi" w:cstheme="majorHAnsi"/>
          <w:sz w:val="32"/>
          <w:szCs w:val="32"/>
        </w:rPr>
        <w:t>Languages</w:t>
      </w:r>
      <w:r>
        <w:rPr>
          <w:rFonts w:asciiTheme="majorHAnsi" w:hAnsiTheme="majorHAnsi" w:cstheme="majorHAnsi"/>
          <w:sz w:val="32"/>
          <w:szCs w:val="32"/>
        </w:rPr>
        <w:br/>
      </w:r>
    </w:p>
    <w:p w14:paraId="6BFACEBC" w14:textId="128C44C3" w:rsidR="007532CE" w:rsidRDefault="007532CE" w:rsidP="007532CE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  <w:sz w:val="22"/>
          <w:szCs w:val="22"/>
        </w:rPr>
      </w:pPr>
      <w:r w:rsidRPr="007532CE">
        <w:rPr>
          <w:rFonts w:asciiTheme="majorHAnsi" w:hAnsiTheme="majorHAnsi" w:cstheme="majorHAnsi"/>
          <w:sz w:val="22"/>
          <w:szCs w:val="22"/>
        </w:rPr>
        <w:t>Intermediate to Advanced English</w:t>
      </w:r>
      <w:r w:rsidR="00EF23FA">
        <w:rPr>
          <w:rFonts w:asciiTheme="majorHAnsi" w:hAnsiTheme="majorHAnsi" w:cstheme="majorHAnsi"/>
          <w:sz w:val="22"/>
          <w:szCs w:val="22"/>
        </w:rPr>
        <w:t xml:space="preserve"> (and studying)</w:t>
      </w:r>
    </w:p>
    <w:p w14:paraId="2F17FE7A" w14:textId="350CCECF" w:rsidR="005D2A0F" w:rsidRPr="007532CE" w:rsidRDefault="007532CE" w:rsidP="007532CE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  <w:sz w:val="22"/>
          <w:szCs w:val="22"/>
        </w:rPr>
      </w:pPr>
      <w:r w:rsidRPr="007532CE">
        <w:rPr>
          <w:rFonts w:asciiTheme="majorHAnsi" w:hAnsiTheme="majorHAnsi" w:cstheme="majorHAnsi"/>
          <w:sz w:val="22"/>
          <w:szCs w:val="22"/>
        </w:rPr>
        <w:t>Native Portuguese.</w:t>
      </w:r>
    </w:p>
    <w:p w14:paraId="6A767746" w14:textId="77777777" w:rsidR="005D2A0F" w:rsidRDefault="005D2A0F" w:rsidP="005D2A0F">
      <w:pPr>
        <w:pStyle w:val="Ttulo7"/>
        <w:keepNext w:val="0"/>
        <w:rPr>
          <w:rFonts w:ascii="Arial" w:hAnsi="Arial" w:cs="Arial"/>
          <w:sz w:val="20"/>
        </w:rPr>
      </w:pPr>
    </w:p>
    <w:p w14:paraId="6F85B1C4" w14:textId="77777777" w:rsidR="00E20806" w:rsidRPr="00D07E65" w:rsidRDefault="00E20806" w:rsidP="00D07E65"/>
    <w:sectPr w:rsidR="00E20806" w:rsidRPr="00D07E65" w:rsidSect="004C55A9">
      <w:type w:val="continuous"/>
      <w:pgSz w:w="11907" w:h="16840" w:code="9"/>
      <w:pgMar w:top="426" w:right="1418" w:bottom="1791" w:left="1418" w:header="0" w:footer="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AF309" w14:textId="77777777" w:rsidR="001F142C" w:rsidRDefault="001F142C">
      <w:r>
        <w:separator/>
      </w:r>
    </w:p>
  </w:endnote>
  <w:endnote w:type="continuationSeparator" w:id="0">
    <w:p w14:paraId="78F8F880" w14:textId="77777777" w:rsidR="001F142C" w:rsidRDefault="001F1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666B3" w14:textId="77777777" w:rsidR="00C734F3" w:rsidRDefault="00C734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B9D7C" w14:textId="77777777" w:rsidR="001F142C" w:rsidRDefault="001F142C">
      <w:pPr>
        <w:pStyle w:val="Cabealho"/>
        <w:tabs>
          <w:tab w:val="clear" w:pos="4320"/>
          <w:tab w:val="clear" w:pos="8640"/>
        </w:tabs>
      </w:pPr>
      <w:r>
        <w:separator/>
      </w:r>
    </w:p>
  </w:footnote>
  <w:footnote w:type="continuationSeparator" w:id="0">
    <w:p w14:paraId="43858944" w14:textId="77777777" w:rsidR="001F142C" w:rsidRDefault="001F14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B5280" w14:textId="391CF03A" w:rsidR="00C734F3" w:rsidRPr="00DB0BB8" w:rsidRDefault="00C734F3">
    <w:pPr>
      <w:pStyle w:val="Cabealho"/>
      <w:tabs>
        <w:tab w:val="clear" w:pos="8640"/>
        <w:tab w:val="right" w:pos="9120"/>
      </w:tabs>
      <w:ind w:right="495"/>
      <w:jc w:val="both"/>
      <w:rPr>
        <w:sz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6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A"/>
    <w:multiLevelType w:val="single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9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0">
    <w:nsid w:val="0000000C"/>
    <w:multiLevelType w:val="single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1">
    <w:nsid w:val="0000000D"/>
    <w:multiLevelType w:val="single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2">
    <w:nsid w:val="0000000E"/>
    <w:multiLevelType w:val="single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F"/>
    <w:multiLevelType w:val="multilevel"/>
    <w:tmpl w:val="0000000F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4">
    <w:nsid w:val="00000010"/>
    <w:multiLevelType w:val="multi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0000011"/>
    <w:multiLevelType w:val="singleLevel"/>
    <w:tmpl w:val="00000011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2801C76"/>
    <w:multiLevelType w:val="hybridMultilevel"/>
    <w:tmpl w:val="15E67E2E"/>
    <w:lvl w:ilvl="0" w:tplc="97E23DF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7E33213"/>
    <w:multiLevelType w:val="hybridMultilevel"/>
    <w:tmpl w:val="6890C1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A5B009F"/>
    <w:multiLevelType w:val="hybridMultilevel"/>
    <w:tmpl w:val="F3AA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9B377E"/>
    <w:multiLevelType w:val="hybridMultilevel"/>
    <w:tmpl w:val="54B8A1FA"/>
    <w:lvl w:ilvl="0" w:tplc="31BA048E">
      <w:start w:val="1"/>
      <w:numFmt w:val="bullet"/>
      <w:pStyle w:val="ListBullet6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0E383A72"/>
    <w:multiLevelType w:val="hybridMultilevel"/>
    <w:tmpl w:val="EC622F3E"/>
    <w:lvl w:ilvl="0" w:tplc="97E23DF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EF74E56"/>
    <w:multiLevelType w:val="hybridMultilevel"/>
    <w:tmpl w:val="624092E8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110D547F"/>
    <w:multiLevelType w:val="hybridMultilevel"/>
    <w:tmpl w:val="815AE8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2767798"/>
    <w:multiLevelType w:val="hybridMultilevel"/>
    <w:tmpl w:val="88629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2B55A39"/>
    <w:multiLevelType w:val="hybridMultilevel"/>
    <w:tmpl w:val="2990E7CC"/>
    <w:lvl w:ilvl="0" w:tplc="59662448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15ED57A5"/>
    <w:multiLevelType w:val="hybridMultilevel"/>
    <w:tmpl w:val="25EC42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5F05343"/>
    <w:multiLevelType w:val="hybridMultilevel"/>
    <w:tmpl w:val="01461492"/>
    <w:lvl w:ilvl="0" w:tplc="5966244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>
    <w:nsid w:val="1AD751CF"/>
    <w:multiLevelType w:val="hybridMultilevel"/>
    <w:tmpl w:val="5FCC9C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3C7464D"/>
    <w:multiLevelType w:val="hybridMultilevel"/>
    <w:tmpl w:val="67521F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61229CB"/>
    <w:multiLevelType w:val="hybridMultilevel"/>
    <w:tmpl w:val="299832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10C4AFB"/>
    <w:multiLevelType w:val="hybridMultilevel"/>
    <w:tmpl w:val="9AE4C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1C462CD"/>
    <w:multiLevelType w:val="hybridMultilevel"/>
    <w:tmpl w:val="4BE4B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3DA684D"/>
    <w:multiLevelType w:val="hybridMultilevel"/>
    <w:tmpl w:val="51246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47353F8"/>
    <w:multiLevelType w:val="hybridMultilevel"/>
    <w:tmpl w:val="36F6CC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4B24E42"/>
    <w:multiLevelType w:val="hybridMultilevel"/>
    <w:tmpl w:val="075C9B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09E2CBA"/>
    <w:multiLevelType w:val="hybridMultilevel"/>
    <w:tmpl w:val="52A87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125597C"/>
    <w:multiLevelType w:val="hybridMultilevel"/>
    <w:tmpl w:val="78F01C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2F56530"/>
    <w:multiLevelType w:val="hybridMultilevel"/>
    <w:tmpl w:val="65B65A30"/>
    <w:lvl w:ilvl="0" w:tplc="0416000D">
      <w:start w:val="1"/>
      <w:numFmt w:val="bullet"/>
      <w:lvlText w:val=""/>
      <w:lvlJc w:val="left"/>
      <w:pPr>
        <w:ind w:left="6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8">
    <w:nsid w:val="488F4DB1"/>
    <w:multiLevelType w:val="hybridMultilevel"/>
    <w:tmpl w:val="39DE8772"/>
    <w:lvl w:ilvl="0" w:tplc="3B28B8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492C5E01"/>
    <w:multiLevelType w:val="hybridMultilevel"/>
    <w:tmpl w:val="3490C37E"/>
    <w:lvl w:ilvl="0" w:tplc="0416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0">
    <w:nsid w:val="4F442E82"/>
    <w:multiLevelType w:val="hybridMultilevel"/>
    <w:tmpl w:val="D592D400"/>
    <w:lvl w:ilvl="0" w:tplc="0416000D">
      <w:start w:val="1"/>
      <w:numFmt w:val="bullet"/>
      <w:lvlText w:val=""/>
      <w:lvlJc w:val="left"/>
      <w:pPr>
        <w:ind w:left="6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1">
    <w:nsid w:val="568C1140"/>
    <w:multiLevelType w:val="hybridMultilevel"/>
    <w:tmpl w:val="4A9A56C8"/>
    <w:lvl w:ilvl="0" w:tplc="5966244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D6958C1"/>
    <w:multiLevelType w:val="hybridMultilevel"/>
    <w:tmpl w:val="58B2FE5C"/>
    <w:lvl w:ilvl="0" w:tplc="59662448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E4C489C"/>
    <w:multiLevelType w:val="hybridMultilevel"/>
    <w:tmpl w:val="9A8092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10E2149"/>
    <w:multiLevelType w:val="hybridMultilevel"/>
    <w:tmpl w:val="6730F3D2"/>
    <w:lvl w:ilvl="0" w:tplc="59662448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1536A29"/>
    <w:multiLevelType w:val="hybridMultilevel"/>
    <w:tmpl w:val="D6B22118"/>
    <w:lvl w:ilvl="0" w:tplc="97E23DF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7">
    <w:nsid w:val="67F74BE0"/>
    <w:multiLevelType w:val="hybridMultilevel"/>
    <w:tmpl w:val="1EFAA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FEE4974"/>
    <w:multiLevelType w:val="hybridMultilevel"/>
    <w:tmpl w:val="3948060C"/>
    <w:lvl w:ilvl="0" w:tplc="B0D0A372">
      <w:start w:val="1"/>
      <w:numFmt w:val="bullet"/>
      <w:pStyle w:val="Commarcadores2"/>
      <w:lvlText w:val=""/>
      <w:lvlJc w:val="left"/>
      <w:pPr>
        <w:tabs>
          <w:tab w:val="num" w:pos="187"/>
        </w:tabs>
        <w:ind w:left="206" w:hanging="206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3F269EE"/>
    <w:multiLevelType w:val="singleLevel"/>
    <w:tmpl w:val="9C166D34"/>
    <w:lvl w:ilvl="0">
      <w:start w:val="1"/>
      <w:numFmt w:val="bullet"/>
      <w:pStyle w:val="Job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>
    <w:nsid w:val="745C4822"/>
    <w:multiLevelType w:val="hybridMultilevel"/>
    <w:tmpl w:val="FC40B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65F703E"/>
    <w:multiLevelType w:val="hybridMultilevel"/>
    <w:tmpl w:val="824E50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B04BB2"/>
    <w:multiLevelType w:val="hybridMultilevel"/>
    <w:tmpl w:val="5EDCAAE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3">
    <w:nsid w:val="78E40F72"/>
    <w:multiLevelType w:val="hybridMultilevel"/>
    <w:tmpl w:val="6C7E82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F7F0B33"/>
    <w:multiLevelType w:val="hybridMultilevel"/>
    <w:tmpl w:val="932A31EA"/>
    <w:lvl w:ilvl="0" w:tplc="0416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49"/>
  </w:num>
  <w:num w:numId="3">
    <w:abstractNumId w:val="29"/>
  </w:num>
  <w:num w:numId="4">
    <w:abstractNumId w:val="34"/>
  </w:num>
  <w:num w:numId="5">
    <w:abstractNumId w:val="25"/>
  </w:num>
  <w:num w:numId="6">
    <w:abstractNumId w:val="36"/>
  </w:num>
  <w:num w:numId="7">
    <w:abstractNumId w:val="43"/>
  </w:num>
  <w:num w:numId="8">
    <w:abstractNumId w:val="35"/>
  </w:num>
  <w:num w:numId="9">
    <w:abstractNumId w:val="22"/>
  </w:num>
  <w:num w:numId="10">
    <w:abstractNumId w:val="48"/>
  </w:num>
  <w:num w:numId="11">
    <w:abstractNumId w:val="20"/>
  </w:num>
  <w:num w:numId="12">
    <w:abstractNumId w:val="16"/>
  </w:num>
  <w:num w:numId="13">
    <w:abstractNumId w:val="45"/>
  </w:num>
  <w:num w:numId="14">
    <w:abstractNumId w:val="19"/>
  </w:num>
  <w:num w:numId="15">
    <w:abstractNumId w:val="38"/>
  </w:num>
  <w:num w:numId="16">
    <w:abstractNumId w:val="27"/>
  </w:num>
  <w:num w:numId="17">
    <w:abstractNumId w:val="41"/>
  </w:num>
  <w:num w:numId="18">
    <w:abstractNumId w:val="24"/>
  </w:num>
  <w:num w:numId="19">
    <w:abstractNumId w:val="17"/>
  </w:num>
  <w:num w:numId="20">
    <w:abstractNumId w:val="21"/>
  </w:num>
  <w:num w:numId="21">
    <w:abstractNumId w:val="18"/>
  </w:num>
  <w:num w:numId="22">
    <w:abstractNumId w:val="28"/>
  </w:num>
  <w:num w:numId="23">
    <w:abstractNumId w:val="42"/>
  </w:num>
  <w:num w:numId="24">
    <w:abstractNumId w:val="44"/>
  </w:num>
  <w:num w:numId="25">
    <w:abstractNumId w:val="26"/>
  </w:num>
  <w:num w:numId="26">
    <w:abstractNumId w:val="30"/>
  </w:num>
  <w:num w:numId="27">
    <w:abstractNumId w:val="32"/>
  </w:num>
  <w:num w:numId="28">
    <w:abstractNumId w:val="47"/>
  </w:num>
  <w:num w:numId="29">
    <w:abstractNumId w:val="52"/>
  </w:num>
  <w:num w:numId="30">
    <w:abstractNumId w:val="51"/>
  </w:num>
  <w:num w:numId="31">
    <w:abstractNumId w:val="50"/>
  </w:num>
  <w:num w:numId="32">
    <w:abstractNumId w:val="23"/>
  </w:num>
  <w:num w:numId="33">
    <w:abstractNumId w:val="31"/>
  </w:num>
  <w:num w:numId="34">
    <w:abstractNumId w:val="40"/>
  </w:num>
  <w:num w:numId="35">
    <w:abstractNumId w:val="39"/>
  </w:num>
  <w:num w:numId="36">
    <w:abstractNumId w:val="37"/>
  </w:num>
  <w:num w:numId="37">
    <w:abstractNumId w:val="54"/>
  </w:num>
  <w:num w:numId="38">
    <w:abstractNumId w:val="33"/>
  </w:num>
  <w:num w:numId="39">
    <w:abstractNumId w:val="5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299"/>
  <w:displayHorizont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80"/>
    <w:rsid w:val="000029A7"/>
    <w:rsid w:val="000248C4"/>
    <w:rsid w:val="00027017"/>
    <w:rsid w:val="00031BF2"/>
    <w:rsid w:val="00031D45"/>
    <w:rsid w:val="00037F14"/>
    <w:rsid w:val="0004187E"/>
    <w:rsid w:val="00086488"/>
    <w:rsid w:val="000A5EAF"/>
    <w:rsid w:val="000D719C"/>
    <w:rsid w:val="000D7DA1"/>
    <w:rsid w:val="000F1E75"/>
    <w:rsid w:val="000F4836"/>
    <w:rsid w:val="000F756E"/>
    <w:rsid w:val="0010615A"/>
    <w:rsid w:val="00110341"/>
    <w:rsid w:val="001124A8"/>
    <w:rsid w:val="00122625"/>
    <w:rsid w:val="00123A7A"/>
    <w:rsid w:val="0013771B"/>
    <w:rsid w:val="00142F37"/>
    <w:rsid w:val="00161A4F"/>
    <w:rsid w:val="001708D9"/>
    <w:rsid w:val="001739F5"/>
    <w:rsid w:val="0019646F"/>
    <w:rsid w:val="001A180F"/>
    <w:rsid w:val="001A6B1C"/>
    <w:rsid w:val="001A6EBF"/>
    <w:rsid w:val="001D09FA"/>
    <w:rsid w:val="001D2C59"/>
    <w:rsid w:val="001F142C"/>
    <w:rsid w:val="001F422F"/>
    <w:rsid w:val="002133A8"/>
    <w:rsid w:val="002160E4"/>
    <w:rsid w:val="00216877"/>
    <w:rsid w:val="00224B78"/>
    <w:rsid w:val="00231911"/>
    <w:rsid w:val="0026222B"/>
    <w:rsid w:val="00266E91"/>
    <w:rsid w:val="00280E97"/>
    <w:rsid w:val="0029180E"/>
    <w:rsid w:val="00292A98"/>
    <w:rsid w:val="002B13EA"/>
    <w:rsid w:val="002B3A75"/>
    <w:rsid w:val="002C0D54"/>
    <w:rsid w:val="002C26FE"/>
    <w:rsid w:val="002D0401"/>
    <w:rsid w:val="002D5F07"/>
    <w:rsid w:val="002E5F20"/>
    <w:rsid w:val="002E7C9F"/>
    <w:rsid w:val="002F08B3"/>
    <w:rsid w:val="002F104A"/>
    <w:rsid w:val="002F3750"/>
    <w:rsid w:val="0030688D"/>
    <w:rsid w:val="0031196E"/>
    <w:rsid w:val="00312C68"/>
    <w:rsid w:val="00315868"/>
    <w:rsid w:val="00316FB5"/>
    <w:rsid w:val="00327C68"/>
    <w:rsid w:val="003329C7"/>
    <w:rsid w:val="00332E80"/>
    <w:rsid w:val="00361661"/>
    <w:rsid w:val="00364265"/>
    <w:rsid w:val="003715C1"/>
    <w:rsid w:val="00371FA4"/>
    <w:rsid w:val="00382AFA"/>
    <w:rsid w:val="00386438"/>
    <w:rsid w:val="00396B26"/>
    <w:rsid w:val="003978D4"/>
    <w:rsid w:val="003A28CC"/>
    <w:rsid w:val="003C3842"/>
    <w:rsid w:val="003D2AC6"/>
    <w:rsid w:val="003D3555"/>
    <w:rsid w:val="003E5EEA"/>
    <w:rsid w:val="003F6F1A"/>
    <w:rsid w:val="004004D6"/>
    <w:rsid w:val="00404A49"/>
    <w:rsid w:val="00410159"/>
    <w:rsid w:val="00412DAE"/>
    <w:rsid w:val="00414FBE"/>
    <w:rsid w:val="004207A6"/>
    <w:rsid w:val="00424500"/>
    <w:rsid w:val="004407A2"/>
    <w:rsid w:val="0044194C"/>
    <w:rsid w:val="00456277"/>
    <w:rsid w:val="004576B0"/>
    <w:rsid w:val="004576C0"/>
    <w:rsid w:val="004700D8"/>
    <w:rsid w:val="00490B1C"/>
    <w:rsid w:val="00492E03"/>
    <w:rsid w:val="00493F19"/>
    <w:rsid w:val="00495022"/>
    <w:rsid w:val="004A1D6E"/>
    <w:rsid w:val="004B511C"/>
    <w:rsid w:val="004C55A9"/>
    <w:rsid w:val="004D0A40"/>
    <w:rsid w:val="004D1E94"/>
    <w:rsid w:val="004D3CA6"/>
    <w:rsid w:val="004D5ABF"/>
    <w:rsid w:val="004E5A82"/>
    <w:rsid w:val="004F1FB8"/>
    <w:rsid w:val="004F7D9A"/>
    <w:rsid w:val="00502DF7"/>
    <w:rsid w:val="00521F89"/>
    <w:rsid w:val="00523BEC"/>
    <w:rsid w:val="00532CEB"/>
    <w:rsid w:val="00537A4F"/>
    <w:rsid w:val="0054771C"/>
    <w:rsid w:val="005572B6"/>
    <w:rsid w:val="005605F1"/>
    <w:rsid w:val="005639F7"/>
    <w:rsid w:val="00581584"/>
    <w:rsid w:val="0058392A"/>
    <w:rsid w:val="00586185"/>
    <w:rsid w:val="005A1272"/>
    <w:rsid w:val="005B0FD9"/>
    <w:rsid w:val="005C31A2"/>
    <w:rsid w:val="005D0B48"/>
    <w:rsid w:val="005D2A0F"/>
    <w:rsid w:val="005E5D29"/>
    <w:rsid w:val="00601180"/>
    <w:rsid w:val="006115AD"/>
    <w:rsid w:val="0061361D"/>
    <w:rsid w:val="00631EA2"/>
    <w:rsid w:val="0063303A"/>
    <w:rsid w:val="00635E93"/>
    <w:rsid w:val="006504F8"/>
    <w:rsid w:val="00665D45"/>
    <w:rsid w:val="00684BCC"/>
    <w:rsid w:val="00685259"/>
    <w:rsid w:val="006A1A31"/>
    <w:rsid w:val="006A3D2B"/>
    <w:rsid w:val="006A3DF3"/>
    <w:rsid w:val="006A5338"/>
    <w:rsid w:val="006B480B"/>
    <w:rsid w:val="006C1FE3"/>
    <w:rsid w:val="006C516D"/>
    <w:rsid w:val="006D04E6"/>
    <w:rsid w:val="006D2D3D"/>
    <w:rsid w:val="006E4AD9"/>
    <w:rsid w:val="00713985"/>
    <w:rsid w:val="00714A93"/>
    <w:rsid w:val="0071649B"/>
    <w:rsid w:val="00717AB2"/>
    <w:rsid w:val="00722F25"/>
    <w:rsid w:val="007246FA"/>
    <w:rsid w:val="00740EE7"/>
    <w:rsid w:val="00741A7F"/>
    <w:rsid w:val="00751255"/>
    <w:rsid w:val="00751CDB"/>
    <w:rsid w:val="007532CE"/>
    <w:rsid w:val="0076065C"/>
    <w:rsid w:val="00764D1D"/>
    <w:rsid w:val="007720DE"/>
    <w:rsid w:val="00792400"/>
    <w:rsid w:val="007A3394"/>
    <w:rsid w:val="007A524E"/>
    <w:rsid w:val="007A5C53"/>
    <w:rsid w:val="007B6975"/>
    <w:rsid w:val="007C7142"/>
    <w:rsid w:val="007D04D4"/>
    <w:rsid w:val="007E25E7"/>
    <w:rsid w:val="007E3E23"/>
    <w:rsid w:val="00806D80"/>
    <w:rsid w:val="008077AD"/>
    <w:rsid w:val="00810F2D"/>
    <w:rsid w:val="00812921"/>
    <w:rsid w:val="00814086"/>
    <w:rsid w:val="008250F6"/>
    <w:rsid w:val="008312AB"/>
    <w:rsid w:val="00835DC5"/>
    <w:rsid w:val="00854F69"/>
    <w:rsid w:val="008612BC"/>
    <w:rsid w:val="00863B82"/>
    <w:rsid w:val="00886C87"/>
    <w:rsid w:val="00887905"/>
    <w:rsid w:val="008959E5"/>
    <w:rsid w:val="008A24CB"/>
    <w:rsid w:val="008A5EFB"/>
    <w:rsid w:val="008C5D8F"/>
    <w:rsid w:val="008C69EF"/>
    <w:rsid w:val="008C7361"/>
    <w:rsid w:val="008D17A7"/>
    <w:rsid w:val="008D6195"/>
    <w:rsid w:val="008D65F8"/>
    <w:rsid w:val="008F41F9"/>
    <w:rsid w:val="00902BE6"/>
    <w:rsid w:val="00910AF9"/>
    <w:rsid w:val="00921F25"/>
    <w:rsid w:val="0092749B"/>
    <w:rsid w:val="00927850"/>
    <w:rsid w:val="009303C1"/>
    <w:rsid w:val="009374CC"/>
    <w:rsid w:val="0094420A"/>
    <w:rsid w:val="00953FFD"/>
    <w:rsid w:val="00982798"/>
    <w:rsid w:val="009A50FF"/>
    <w:rsid w:val="009A5E89"/>
    <w:rsid w:val="009A6D13"/>
    <w:rsid w:val="009B3A97"/>
    <w:rsid w:val="009B636E"/>
    <w:rsid w:val="009B7BD6"/>
    <w:rsid w:val="009C6E02"/>
    <w:rsid w:val="009E4D52"/>
    <w:rsid w:val="009F30CF"/>
    <w:rsid w:val="009F7754"/>
    <w:rsid w:val="00A0230D"/>
    <w:rsid w:val="00A02B4A"/>
    <w:rsid w:val="00A05B00"/>
    <w:rsid w:val="00A122AA"/>
    <w:rsid w:val="00A127FF"/>
    <w:rsid w:val="00A27351"/>
    <w:rsid w:val="00A336BE"/>
    <w:rsid w:val="00A40127"/>
    <w:rsid w:val="00A44C04"/>
    <w:rsid w:val="00A46EAF"/>
    <w:rsid w:val="00A648D4"/>
    <w:rsid w:val="00A72C2F"/>
    <w:rsid w:val="00A744D2"/>
    <w:rsid w:val="00AA2519"/>
    <w:rsid w:val="00AA572C"/>
    <w:rsid w:val="00AA5A17"/>
    <w:rsid w:val="00AB3CAA"/>
    <w:rsid w:val="00AE11F6"/>
    <w:rsid w:val="00AE1D09"/>
    <w:rsid w:val="00AF78FE"/>
    <w:rsid w:val="00B246AC"/>
    <w:rsid w:val="00B266E9"/>
    <w:rsid w:val="00B30748"/>
    <w:rsid w:val="00B37347"/>
    <w:rsid w:val="00B53983"/>
    <w:rsid w:val="00B54D09"/>
    <w:rsid w:val="00B568DC"/>
    <w:rsid w:val="00B57A11"/>
    <w:rsid w:val="00B60EE1"/>
    <w:rsid w:val="00B660B5"/>
    <w:rsid w:val="00B8216F"/>
    <w:rsid w:val="00B833E3"/>
    <w:rsid w:val="00B86784"/>
    <w:rsid w:val="00BA5632"/>
    <w:rsid w:val="00BB1297"/>
    <w:rsid w:val="00BB1346"/>
    <w:rsid w:val="00BB37B3"/>
    <w:rsid w:val="00BD082D"/>
    <w:rsid w:val="00BD094F"/>
    <w:rsid w:val="00BE7725"/>
    <w:rsid w:val="00BF31D7"/>
    <w:rsid w:val="00BF7CBE"/>
    <w:rsid w:val="00C03160"/>
    <w:rsid w:val="00C06964"/>
    <w:rsid w:val="00C34B00"/>
    <w:rsid w:val="00C52442"/>
    <w:rsid w:val="00C54FA8"/>
    <w:rsid w:val="00C6003E"/>
    <w:rsid w:val="00C73267"/>
    <w:rsid w:val="00C734F3"/>
    <w:rsid w:val="00CB241D"/>
    <w:rsid w:val="00CB488D"/>
    <w:rsid w:val="00CD1BA4"/>
    <w:rsid w:val="00CD36E8"/>
    <w:rsid w:val="00CE2C84"/>
    <w:rsid w:val="00CF5168"/>
    <w:rsid w:val="00CF7959"/>
    <w:rsid w:val="00D07E65"/>
    <w:rsid w:val="00D211C4"/>
    <w:rsid w:val="00D219A2"/>
    <w:rsid w:val="00D21C0D"/>
    <w:rsid w:val="00D24068"/>
    <w:rsid w:val="00D31024"/>
    <w:rsid w:val="00D326E0"/>
    <w:rsid w:val="00D3488D"/>
    <w:rsid w:val="00D4121C"/>
    <w:rsid w:val="00D446D3"/>
    <w:rsid w:val="00D44F5F"/>
    <w:rsid w:val="00D46ECA"/>
    <w:rsid w:val="00D471E2"/>
    <w:rsid w:val="00D6284B"/>
    <w:rsid w:val="00D650F9"/>
    <w:rsid w:val="00D90752"/>
    <w:rsid w:val="00D922D6"/>
    <w:rsid w:val="00D9253C"/>
    <w:rsid w:val="00D93E47"/>
    <w:rsid w:val="00D973F5"/>
    <w:rsid w:val="00DB0BB8"/>
    <w:rsid w:val="00DC2B73"/>
    <w:rsid w:val="00DC507C"/>
    <w:rsid w:val="00DD1D05"/>
    <w:rsid w:val="00DD57E8"/>
    <w:rsid w:val="00DE144A"/>
    <w:rsid w:val="00DE1883"/>
    <w:rsid w:val="00DE20C7"/>
    <w:rsid w:val="00DE2A02"/>
    <w:rsid w:val="00DE359A"/>
    <w:rsid w:val="00DE79A2"/>
    <w:rsid w:val="00DF2A03"/>
    <w:rsid w:val="00DF2F79"/>
    <w:rsid w:val="00E01CFA"/>
    <w:rsid w:val="00E10F67"/>
    <w:rsid w:val="00E20806"/>
    <w:rsid w:val="00E21364"/>
    <w:rsid w:val="00E21827"/>
    <w:rsid w:val="00E21DC2"/>
    <w:rsid w:val="00E25569"/>
    <w:rsid w:val="00E26BC0"/>
    <w:rsid w:val="00E36A44"/>
    <w:rsid w:val="00E36C50"/>
    <w:rsid w:val="00E406A8"/>
    <w:rsid w:val="00E456CB"/>
    <w:rsid w:val="00E45E2C"/>
    <w:rsid w:val="00E567E4"/>
    <w:rsid w:val="00E8231A"/>
    <w:rsid w:val="00E82CE7"/>
    <w:rsid w:val="00E933A4"/>
    <w:rsid w:val="00E9590B"/>
    <w:rsid w:val="00E974D9"/>
    <w:rsid w:val="00EA079A"/>
    <w:rsid w:val="00EA5205"/>
    <w:rsid w:val="00EC040C"/>
    <w:rsid w:val="00EC6B20"/>
    <w:rsid w:val="00ED2AFC"/>
    <w:rsid w:val="00ED3C20"/>
    <w:rsid w:val="00ED4ADB"/>
    <w:rsid w:val="00EF0BB4"/>
    <w:rsid w:val="00EF1EEE"/>
    <w:rsid w:val="00EF23FA"/>
    <w:rsid w:val="00F01E65"/>
    <w:rsid w:val="00F225D7"/>
    <w:rsid w:val="00F25F95"/>
    <w:rsid w:val="00F30666"/>
    <w:rsid w:val="00F473C8"/>
    <w:rsid w:val="00F505F9"/>
    <w:rsid w:val="00F6086E"/>
    <w:rsid w:val="00F61F80"/>
    <w:rsid w:val="00F677E5"/>
    <w:rsid w:val="00FA055B"/>
    <w:rsid w:val="00FA2369"/>
    <w:rsid w:val="00FB1829"/>
    <w:rsid w:val="00FB1BEE"/>
    <w:rsid w:val="00FB4BEC"/>
    <w:rsid w:val="00FB7813"/>
    <w:rsid w:val="00FB78C9"/>
    <w:rsid w:val="00FB7F33"/>
    <w:rsid w:val="00FB7F7F"/>
    <w:rsid w:val="00FD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D7146B4"/>
  <w15:chartTrackingRefBased/>
  <w15:docId w15:val="{A7A1C682-2405-4FB6-A13B-B1C8688B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uiPriority="20" w:qFormat="1"/>
    <w:lsdException w:name="Normal (Web)" w:locked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AA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rsid w:val="00CE2C8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E2C8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E2C8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locked/>
    <w:rsid w:val="006A3D2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locked/>
    <w:rsid w:val="00537A4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locked/>
    <w:rsid w:val="00280E9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61F80"/>
    <w:pPr>
      <w:keepNext/>
      <w:widowControl w:val="0"/>
      <w:autoSpaceDE w:val="0"/>
      <w:autoSpaceDN w:val="0"/>
      <w:adjustRightInd w:val="0"/>
      <w:outlineLvl w:val="6"/>
    </w:pPr>
    <w:rPr>
      <w:rFonts w:ascii="Times New Roman" w:hAnsi="Times New Roman"/>
      <w:b/>
      <w:bCs/>
      <w:sz w:val="24"/>
      <w:szCs w:val="24"/>
      <w:u w:val="single"/>
      <w:lang w:val="en-GB"/>
    </w:rPr>
  </w:style>
  <w:style w:type="paragraph" w:styleId="Ttulo8">
    <w:name w:val="heading 8"/>
    <w:basedOn w:val="Normal"/>
    <w:next w:val="Normal"/>
    <w:link w:val="Ttulo8Char"/>
    <w:qFormat/>
    <w:rsid w:val="00F61F80"/>
    <w:pPr>
      <w:keepNext/>
      <w:widowControl w:val="0"/>
      <w:autoSpaceDE w:val="0"/>
      <w:autoSpaceDN w:val="0"/>
      <w:adjustRightInd w:val="0"/>
      <w:ind w:left="1440" w:hanging="1440"/>
      <w:outlineLvl w:val="7"/>
    </w:pPr>
    <w:rPr>
      <w:rFonts w:ascii="Times New Roman" w:hAnsi="Times New Roman"/>
      <w:b/>
      <w:bCs/>
      <w:sz w:val="24"/>
      <w:szCs w:val="24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2C8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E2C84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CE2C84"/>
    <w:rPr>
      <w:rFonts w:cs="Times New Roman"/>
      <w:color w:val="0000FF"/>
      <w:u w:val="single"/>
    </w:rPr>
  </w:style>
  <w:style w:type="paragraph" w:customStyle="1" w:styleId="BasicParagraph">
    <w:name w:val="[Basic Paragraph]"/>
    <w:basedOn w:val="Normal"/>
    <w:rsid w:val="00CE2C8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lang w:val="en-US"/>
    </w:rPr>
  </w:style>
  <w:style w:type="character" w:customStyle="1" w:styleId="inline-li-divider1">
    <w:name w:val="inline-li-divider1"/>
    <w:rsid w:val="00CE2C84"/>
    <w:rPr>
      <w:rFonts w:cs="Times New Roman"/>
    </w:rPr>
  </w:style>
  <w:style w:type="character" w:customStyle="1" w:styleId="Ttulo7Char">
    <w:name w:val="Título 7 Char"/>
    <w:link w:val="Ttulo7"/>
    <w:locked/>
    <w:rsid w:val="00F61F80"/>
    <w:rPr>
      <w:rFonts w:cs="Times New Roman"/>
      <w:b/>
      <w:bCs/>
      <w:sz w:val="24"/>
      <w:szCs w:val="24"/>
      <w:u w:val="single"/>
      <w:lang w:val="en-GB"/>
    </w:rPr>
  </w:style>
  <w:style w:type="character" w:customStyle="1" w:styleId="Ttulo8Char">
    <w:name w:val="Título 8 Char"/>
    <w:link w:val="Ttulo8"/>
    <w:locked/>
    <w:rsid w:val="00F61F80"/>
    <w:rPr>
      <w:rFonts w:cs="Times New Roman"/>
      <w:b/>
      <w:bCs/>
      <w:sz w:val="24"/>
      <w:szCs w:val="24"/>
      <w:lang w:val="en-GB"/>
    </w:rPr>
  </w:style>
  <w:style w:type="paragraph" w:styleId="Corpodetexto">
    <w:name w:val="Body Text"/>
    <w:basedOn w:val="Normal"/>
    <w:link w:val="CorpodetextoChar"/>
    <w:rsid w:val="00F61F80"/>
    <w:pPr>
      <w:widowControl w:val="0"/>
      <w:autoSpaceDE w:val="0"/>
      <w:autoSpaceDN w:val="0"/>
      <w:adjustRightInd w:val="0"/>
    </w:pPr>
    <w:rPr>
      <w:rFonts w:ascii="Times New Roman" w:hAnsi="Times New Roman"/>
      <w:szCs w:val="24"/>
      <w:lang w:val="en-GB"/>
    </w:rPr>
  </w:style>
  <w:style w:type="character" w:customStyle="1" w:styleId="CorpodetextoChar">
    <w:name w:val="Corpo de texto Char"/>
    <w:link w:val="Corpodetexto"/>
    <w:locked/>
    <w:rsid w:val="00F61F80"/>
    <w:rPr>
      <w:rFonts w:cs="Times New Roman"/>
      <w:sz w:val="24"/>
      <w:szCs w:val="24"/>
      <w:lang w:val="en-GB"/>
    </w:rPr>
  </w:style>
  <w:style w:type="paragraph" w:styleId="PargrafodaLista">
    <w:name w:val="List Paragraph"/>
    <w:basedOn w:val="Normal"/>
    <w:uiPriority w:val="34"/>
    <w:qFormat/>
    <w:rsid w:val="00F61F80"/>
    <w:pPr>
      <w:ind w:left="720"/>
    </w:pPr>
  </w:style>
  <w:style w:type="character" w:customStyle="1" w:styleId="highlight">
    <w:name w:val="highlight"/>
    <w:rsid w:val="006B480B"/>
    <w:rPr>
      <w:rFonts w:cs="Times New Roman"/>
    </w:rPr>
  </w:style>
  <w:style w:type="paragraph" w:styleId="NormalWeb">
    <w:name w:val="Normal (Web)"/>
    <w:basedOn w:val="Normal"/>
    <w:uiPriority w:val="99"/>
    <w:rsid w:val="006B480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4D3CA6"/>
    <w:pPr>
      <w:spacing w:before="240" w:after="60"/>
      <w:outlineLvl w:val="0"/>
    </w:pPr>
    <w:rPr>
      <w:rFonts w:cs="Arial"/>
      <w:b/>
      <w:bCs/>
      <w:kern w:val="28"/>
      <w:sz w:val="34"/>
      <w:szCs w:val="32"/>
      <w:lang w:val="en-US"/>
    </w:rPr>
  </w:style>
  <w:style w:type="character" w:customStyle="1" w:styleId="TtuloChar">
    <w:name w:val="Título Char"/>
    <w:link w:val="Ttulo"/>
    <w:locked/>
    <w:rsid w:val="004D3CA6"/>
    <w:rPr>
      <w:rFonts w:ascii="Arial" w:hAnsi="Arial" w:cs="Arial"/>
      <w:b/>
      <w:bCs/>
      <w:kern w:val="28"/>
      <w:sz w:val="32"/>
      <w:szCs w:val="32"/>
    </w:rPr>
  </w:style>
  <w:style w:type="paragraph" w:customStyle="1" w:styleId="Achievement">
    <w:name w:val="Achievement"/>
    <w:basedOn w:val="Corpodetexto"/>
    <w:rsid w:val="008D6195"/>
    <w:pPr>
      <w:widowControl/>
      <w:numPr>
        <w:numId w:val="1"/>
      </w:numPr>
      <w:tabs>
        <w:tab w:val="clear" w:pos="360"/>
      </w:tabs>
      <w:autoSpaceDE/>
      <w:autoSpaceDN/>
      <w:adjustRightInd/>
      <w:spacing w:after="60" w:line="220" w:lineRule="atLeast"/>
      <w:ind w:right="245"/>
      <w:jc w:val="both"/>
    </w:pPr>
    <w:rPr>
      <w:rFonts w:ascii="Arial" w:eastAsia="Batang" w:hAnsi="Arial"/>
      <w:spacing w:val="-5"/>
      <w:szCs w:val="20"/>
      <w:lang w:val="en-US"/>
    </w:rPr>
  </w:style>
  <w:style w:type="paragraph" w:customStyle="1" w:styleId="JobTitle">
    <w:name w:val="Job Title"/>
    <w:next w:val="Achievement"/>
    <w:rsid w:val="008D6195"/>
    <w:pPr>
      <w:spacing w:after="60" w:line="220" w:lineRule="atLeast"/>
    </w:pPr>
    <w:rPr>
      <w:rFonts w:ascii="Arial Black" w:eastAsia="Batang" w:hAnsi="Arial Black"/>
      <w:spacing w:val="-10"/>
      <w:lang w:val="en-US" w:eastAsia="en-US"/>
    </w:rPr>
  </w:style>
  <w:style w:type="paragraph" w:customStyle="1" w:styleId="Objective">
    <w:name w:val="Objective"/>
    <w:basedOn w:val="Normal"/>
    <w:next w:val="Corpodetexto"/>
    <w:rsid w:val="008D6195"/>
    <w:pPr>
      <w:spacing w:before="240" w:after="220" w:line="220" w:lineRule="atLeast"/>
    </w:pPr>
    <w:rPr>
      <w:rFonts w:eastAsia="Batang"/>
      <w:lang w:val="en-US"/>
    </w:rPr>
  </w:style>
  <w:style w:type="paragraph" w:customStyle="1" w:styleId="SectionTitle">
    <w:name w:val="Section Title"/>
    <w:basedOn w:val="Normal"/>
    <w:next w:val="Normal"/>
    <w:autoRedefine/>
    <w:rsid w:val="007532CE"/>
    <w:pPr>
      <w:widowControl w:val="0"/>
      <w:ind w:right="-3756"/>
    </w:pPr>
    <w:rPr>
      <w:rFonts w:asciiTheme="majorHAnsi" w:eastAsia="Batang" w:hAnsiTheme="majorHAnsi" w:cs="Arial"/>
      <w:sz w:val="32"/>
      <w:lang w:val="en-US"/>
    </w:rPr>
  </w:style>
  <w:style w:type="paragraph" w:customStyle="1" w:styleId="style6">
    <w:name w:val="style6"/>
    <w:basedOn w:val="Normal"/>
    <w:rsid w:val="008077AD"/>
    <w:pPr>
      <w:spacing w:before="100" w:beforeAutospacing="1" w:after="100" w:afterAutospacing="1"/>
    </w:pPr>
    <w:rPr>
      <w:rFonts w:ascii="Times New Roman" w:hAnsi="Times New Roman"/>
      <w:sz w:val="19"/>
      <w:szCs w:val="19"/>
      <w:lang w:val="en-US"/>
    </w:rPr>
  </w:style>
  <w:style w:type="paragraph" w:styleId="Recuodecorpodetexto">
    <w:name w:val="Body Text Indent"/>
    <w:basedOn w:val="Normal"/>
    <w:link w:val="RecuodecorpodetextoChar"/>
    <w:rsid w:val="005D0B48"/>
    <w:pPr>
      <w:spacing w:after="120"/>
      <w:ind w:left="360"/>
    </w:pPr>
  </w:style>
  <w:style w:type="character" w:customStyle="1" w:styleId="RecuodecorpodetextoChar">
    <w:name w:val="Recuo de corpo de texto Char"/>
    <w:link w:val="Recuodecorpodetexto"/>
    <w:rsid w:val="005D0B48"/>
    <w:rPr>
      <w:rFonts w:ascii="Arial" w:hAnsi="Arial"/>
      <w:lang w:val="en-IE"/>
    </w:rPr>
  </w:style>
  <w:style w:type="character" w:customStyle="1" w:styleId="Ttulo5Char">
    <w:name w:val="Título 5 Char"/>
    <w:link w:val="Ttulo5"/>
    <w:semiHidden/>
    <w:rsid w:val="00537A4F"/>
    <w:rPr>
      <w:rFonts w:ascii="Calibri" w:eastAsia="Times New Roman" w:hAnsi="Calibri" w:cs="Times New Roman"/>
      <w:b/>
      <w:bCs/>
      <w:i/>
      <w:iCs/>
      <w:sz w:val="26"/>
      <w:szCs w:val="26"/>
      <w:lang w:val="en-IE"/>
    </w:rPr>
  </w:style>
  <w:style w:type="paragraph" w:styleId="Subttulo">
    <w:name w:val="Subtitle"/>
    <w:basedOn w:val="Normal"/>
    <w:next w:val="Corpodetexto"/>
    <w:link w:val="SubttuloChar"/>
    <w:qFormat/>
    <w:locked/>
    <w:rsid w:val="00537A4F"/>
    <w:pPr>
      <w:suppressAutoHyphens/>
    </w:pPr>
    <w:rPr>
      <w:rFonts w:ascii="Times New Roman" w:hAnsi="Times New Roman"/>
      <w:b/>
      <w:sz w:val="24"/>
      <w:u w:val="single"/>
      <w:lang w:val="en-US" w:eastAsia="ar-SA"/>
    </w:rPr>
  </w:style>
  <w:style w:type="character" w:customStyle="1" w:styleId="SubttuloChar">
    <w:name w:val="Subtítulo Char"/>
    <w:link w:val="Subttulo"/>
    <w:rsid w:val="00537A4F"/>
    <w:rPr>
      <w:b/>
      <w:sz w:val="24"/>
      <w:u w:val="single"/>
      <w:lang w:eastAsia="ar-SA"/>
    </w:rPr>
  </w:style>
  <w:style w:type="paragraph" w:styleId="SemEspaamento">
    <w:name w:val="No Spacing"/>
    <w:basedOn w:val="Normal"/>
    <w:link w:val="SemEspaamentoChar"/>
    <w:uiPriority w:val="1"/>
    <w:qFormat/>
    <w:rsid w:val="007D04D4"/>
    <w:pPr>
      <w:bidi/>
    </w:pPr>
    <w:rPr>
      <w:rFonts w:ascii="Calibri" w:hAnsi="Calibri" w:cs="Arial"/>
      <w:sz w:val="22"/>
      <w:szCs w:val="22"/>
      <w:lang w:val="en-US" w:bidi="en-US"/>
    </w:rPr>
  </w:style>
  <w:style w:type="character" w:customStyle="1" w:styleId="SemEspaamentoChar">
    <w:name w:val="Sem Espaçamento Char"/>
    <w:link w:val="SemEspaamento"/>
    <w:uiPriority w:val="1"/>
    <w:rsid w:val="007D04D4"/>
    <w:rPr>
      <w:rFonts w:ascii="Calibri" w:hAnsi="Calibri" w:cs="Arial"/>
      <w:sz w:val="22"/>
      <w:szCs w:val="22"/>
      <w:lang w:bidi="en-US"/>
    </w:rPr>
  </w:style>
  <w:style w:type="paragraph" w:customStyle="1" w:styleId="Zawartotabeli">
    <w:name w:val="Zawartość tabeli"/>
    <w:basedOn w:val="Normal"/>
    <w:rsid w:val="007720DE"/>
    <w:pPr>
      <w:widowControl w:val="0"/>
      <w:suppressLineNumbers/>
      <w:suppressAutoHyphens/>
    </w:pPr>
    <w:rPr>
      <w:rFonts w:ascii="Times New Roman" w:eastAsia="Arial Unicode MS" w:hAnsi="Times New Roman"/>
      <w:kern w:val="1"/>
      <w:sz w:val="24"/>
      <w:szCs w:val="24"/>
      <w:lang w:val="pl-PL"/>
    </w:rPr>
  </w:style>
  <w:style w:type="paragraph" w:customStyle="1" w:styleId="JobText">
    <w:name w:val="Job Text"/>
    <w:basedOn w:val="Normal"/>
    <w:rsid w:val="006115AD"/>
    <w:pPr>
      <w:numPr>
        <w:numId w:val="2"/>
      </w:numPr>
      <w:tabs>
        <w:tab w:val="left" w:pos="-2070"/>
      </w:tabs>
    </w:pPr>
    <w:rPr>
      <w:lang w:val="en-US"/>
    </w:rPr>
  </w:style>
  <w:style w:type="character" w:styleId="nfase">
    <w:name w:val="Emphasis"/>
    <w:uiPriority w:val="20"/>
    <w:qFormat/>
    <w:locked/>
    <w:rsid w:val="006115AD"/>
    <w:rPr>
      <w:b/>
      <w:bCs/>
      <w:i w:val="0"/>
      <w:iCs w:val="0"/>
    </w:rPr>
  </w:style>
  <w:style w:type="paragraph" w:customStyle="1" w:styleId="CompanyName">
    <w:name w:val="Company Name"/>
    <w:basedOn w:val="Normal"/>
    <w:next w:val="Normal"/>
    <w:autoRedefine/>
    <w:rsid w:val="0044194C"/>
    <w:pPr>
      <w:tabs>
        <w:tab w:val="left" w:pos="2232"/>
        <w:tab w:val="right" w:pos="6480"/>
      </w:tabs>
      <w:spacing w:before="240" w:after="40" w:line="220" w:lineRule="atLeast"/>
    </w:pPr>
    <w:rPr>
      <w:lang w:val="en-US"/>
    </w:rPr>
  </w:style>
  <w:style w:type="paragraph" w:customStyle="1" w:styleId="CompanyNameOne">
    <w:name w:val="Company Name One"/>
    <w:basedOn w:val="CompanyName"/>
    <w:next w:val="Normal"/>
    <w:autoRedefine/>
    <w:rsid w:val="0044194C"/>
    <w:pPr>
      <w:tabs>
        <w:tab w:val="left" w:pos="1920"/>
      </w:tabs>
    </w:pPr>
  </w:style>
  <w:style w:type="paragraph" w:customStyle="1" w:styleId="Name">
    <w:name w:val="Name"/>
    <w:basedOn w:val="Normal"/>
    <w:next w:val="Normal"/>
    <w:autoRedefine/>
    <w:rsid w:val="00E21364"/>
    <w:pPr>
      <w:spacing w:before="360" w:after="440" w:line="240" w:lineRule="atLeast"/>
      <w:jc w:val="center"/>
    </w:pPr>
    <w:rPr>
      <w:rFonts w:ascii="Times New Roman" w:eastAsia="Calibri" w:hAnsi="Times New Roman"/>
      <w:spacing w:val="-20"/>
      <w:sz w:val="48"/>
      <w:lang w:val="en-US"/>
    </w:rPr>
  </w:style>
  <w:style w:type="table" w:styleId="Tabelacomgrade">
    <w:name w:val="Table Grid"/>
    <w:basedOn w:val="Tabelanormal"/>
    <w:rsid w:val="00A023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elinelabel">
    <w:name w:val="beelinelabel"/>
    <w:basedOn w:val="Fontepargpadro"/>
    <w:rsid w:val="004407A2"/>
  </w:style>
  <w:style w:type="character" w:customStyle="1" w:styleId="beelinetextbox1">
    <w:name w:val="beelinetextbox1"/>
    <w:basedOn w:val="Fontepargpadro"/>
    <w:rsid w:val="004407A2"/>
  </w:style>
  <w:style w:type="paragraph" w:styleId="Textodebalo">
    <w:name w:val="Balloon Text"/>
    <w:basedOn w:val="Normal"/>
    <w:semiHidden/>
    <w:rsid w:val="003715C1"/>
    <w:rPr>
      <w:rFonts w:ascii="Tahoma" w:hAnsi="Tahoma" w:cs="Tahoma"/>
      <w:sz w:val="16"/>
      <w:szCs w:val="16"/>
    </w:rPr>
  </w:style>
  <w:style w:type="paragraph" w:customStyle="1" w:styleId="H1">
    <w:name w:val="H1"/>
    <w:basedOn w:val="Normal"/>
    <w:next w:val="Normal"/>
    <w:rsid w:val="006A5338"/>
    <w:pPr>
      <w:keepNext/>
      <w:autoSpaceDE w:val="0"/>
      <w:autoSpaceDN w:val="0"/>
      <w:adjustRightInd w:val="0"/>
      <w:spacing w:before="100" w:after="100"/>
      <w:outlineLvl w:val="1"/>
    </w:pPr>
    <w:rPr>
      <w:rFonts w:ascii="Times New Roman" w:hAnsi="Times New Roman"/>
      <w:b/>
      <w:bCs/>
      <w:kern w:val="36"/>
      <w:sz w:val="48"/>
      <w:szCs w:val="48"/>
      <w:lang w:eastAsia="en-GB"/>
    </w:rPr>
  </w:style>
  <w:style w:type="paragraph" w:styleId="Textodemacro">
    <w:name w:val="macro"/>
    <w:basedOn w:val="Corpodetexto"/>
    <w:semiHidden/>
    <w:rsid w:val="00D650F9"/>
    <w:pPr>
      <w:widowControl/>
      <w:autoSpaceDE/>
      <w:autoSpaceDN/>
      <w:adjustRightInd/>
      <w:spacing w:after="120"/>
    </w:pPr>
    <w:rPr>
      <w:rFonts w:ascii="Courier New" w:hAnsi="Courier New"/>
      <w:sz w:val="18"/>
      <w:szCs w:val="20"/>
      <w:lang w:val="en-US"/>
    </w:rPr>
  </w:style>
  <w:style w:type="character" w:customStyle="1" w:styleId="hps">
    <w:name w:val="hps"/>
    <w:rsid w:val="00493F19"/>
    <w:rPr>
      <w:rFonts w:cs="Times New Roman"/>
    </w:rPr>
  </w:style>
  <w:style w:type="paragraph" w:customStyle="1" w:styleId="Normal1">
    <w:name w:val="Normal1"/>
    <w:basedOn w:val="Normal"/>
    <w:rsid w:val="00863B8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Commarcadores2">
    <w:name w:val="List Bullet 2"/>
    <w:basedOn w:val="Normal"/>
    <w:autoRedefine/>
    <w:rsid w:val="00CD1BA4"/>
    <w:pPr>
      <w:numPr>
        <w:numId w:val="10"/>
      </w:numPr>
      <w:autoSpaceDE w:val="0"/>
      <w:autoSpaceDN w:val="0"/>
      <w:jc w:val="both"/>
    </w:pPr>
    <w:rPr>
      <w:rFonts w:cs="Arial"/>
      <w:sz w:val="22"/>
      <w:szCs w:val="22"/>
    </w:rPr>
  </w:style>
  <w:style w:type="paragraph" w:customStyle="1" w:styleId="ListBullet6">
    <w:name w:val="List Bullet 6"/>
    <w:basedOn w:val="Normal"/>
    <w:rsid w:val="00CD1BA4"/>
    <w:pPr>
      <w:numPr>
        <w:numId w:val="14"/>
      </w:numPr>
      <w:autoSpaceDE w:val="0"/>
      <w:autoSpaceDN w:val="0"/>
      <w:jc w:val="both"/>
    </w:pPr>
    <w:rPr>
      <w:rFonts w:cs="Arial"/>
      <w:sz w:val="22"/>
      <w:szCs w:val="22"/>
    </w:rPr>
  </w:style>
  <w:style w:type="paragraph" w:styleId="Corpodetexto2">
    <w:name w:val="Body Text 2"/>
    <w:basedOn w:val="Normal"/>
    <w:link w:val="Corpodetexto2Char"/>
    <w:rsid w:val="005D2A0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5D2A0F"/>
    <w:rPr>
      <w:rFonts w:ascii="Arial" w:hAnsi="Arial"/>
      <w:lang w:eastAsia="en-US"/>
    </w:rPr>
  </w:style>
  <w:style w:type="paragraph" w:customStyle="1" w:styleId="ListBulletFirst">
    <w:name w:val="List Bullet First"/>
    <w:basedOn w:val="Commarcadores"/>
    <w:rsid w:val="005D2A0F"/>
    <w:pPr>
      <w:spacing w:before="120" w:after="60" w:line="220" w:lineRule="atLeast"/>
      <w:ind w:left="245" w:hanging="245"/>
      <w:contextualSpacing w:val="0"/>
      <w:jc w:val="both"/>
    </w:pPr>
    <w:rPr>
      <w:lang w:val="en-GB"/>
    </w:rPr>
  </w:style>
  <w:style w:type="paragraph" w:customStyle="1" w:styleId="a">
    <w:name w:val="_"/>
    <w:basedOn w:val="Normal"/>
    <w:rsid w:val="005D2A0F"/>
    <w:pPr>
      <w:widowControl w:val="0"/>
      <w:ind w:left="720" w:hanging="720"/>
    </w:pPr>
    <w:rPr>
      <w:rFonts w:ascii="Times New Roman" w:hAnsi="Times New Roman"/>
      <w:snapToGrid w:val="0"/>
      <w:sz w:val="24"/>
      <w:lang w:val="en-US"/>
    </w:rPr>
  </w:style>
  <w:style w:type="paragraph" w:styleId="Commarcadores">
    <w:name w:val="List Bullet"/>
    <w:basedOn w:val="Normal"/>
    <w:rsid w:val="005D2A0F"/>
    <w:pPr>
      <w:tabs>
        <w:tab w:val="num" w:pos="720"/>
      </w:tabs>
      <w:ind w:left="720" w:hanging="360"/>
      <w:contextualSpacing/>
    </w:pPr>
  </w:style>
  <w:style w:type="character" w:customStyle="1" w:styleId="fontstyle01">
    <w:name w:val="fontstyle01"/>
    <w:basedOn w:val="Fontepargpadro"/>
    <w:rsid w:val="00CF516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CF516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691">
          <w:marLeft w:val="26"/>
          <w:marRight w:val="26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9191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3734">
          <w:marLeft w:val="25"/>
          <w:marRight w:val="25"/>
          <w:marTop w:val="25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5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692">
          <w:marLeft w:val="24"/>
          <w:marRight w:val="24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4">
          <w:marLeft w:val="25"/>
          <w:marRight w:val="25"/>
          <w:marTop w:val="25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cgsergio@hotmail.com(Skype)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eu.sergiogoncalves@g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sergiogoncalves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linkedin.com/in/mesergiogoncal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f9d486e-c45a-41d8-8ab1-874b704462a1">
      <UserInfo>
        <DisplayName>David Shanahan</DisplayName>
        <AccountId>15</AccountId>
        <AccountType/>
      </UserInfo>
      <UserInfo>
        <DisplayName>Peter Gillhooly</DisplayName>
        <AccountId>17</AccountId>
        <AccountType/>
      </UserInfo>
      <UserInfo>
        <DisplayName>Coman Doyle</DisplayName>
        <AccountId>16</AccountId>
        <AccountType/>
      </UserInfo>
      <UserInfo>
        <DisplayName>Wesley O'Brien</DisplayName>
        <AccountId>18</AccountId>
        <AccountType/>
      </UserInfo>
      <UserInfo>
        <DisplayName>Stephen Harrington</DisplayName>
        <AccountId>19</AccountId>
        <AccountType/>
      </UserInfo>
      <UserInfo>
        <DisplayName>Alexandra Mircia</DisplayName>
        <AccountId>20</AccountId>
        <AccountType/>
      </UserInfo>
      <UserInfo>
        <DisplayName>Therese Lyons</DisplayName>
        <AccountId>14</AccountId>
        <AccountType/>
      </UserInfo>
      <UserInfo>
        <DisplayName>Accounts</DisplayName>
        <AccountId>22</AccountId>
        <AccountType/>
      </UserInfo>
      <UserInfo>
        <DisplayName>Louise Allen</DisplayName>
        <AccountId>13</AccountId>
        <AccountType/>
      </UserInfo>
      <UserInfo>
        <DisplayName>Lorraine Shine</DisplayName>
        <AccountId>21</AccountId>
        <AccountType/>
      </UserInfo>
    </SharedWithUsers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231807BF0DE4C8A13DAF052C59656" ma:contentTypeVersion="1" ma:contentTypeDescription="Create a new document." ma:contentTypeScope="" ma:versionID="15fcb08324966ceb1588c4e0b5f80daf">
  <xsd:schema xmlns:xsd="http://www.w3.org/2001/XMLSchema" xmlns:xs="http://www.w3.org/2001/XMLSchema" xmlns:p="http://schemas.microsoft.com/office/2006/metadata/properties" xmlns:ns3="0f9d486e-c45a-41d8-8ab1-874b704462a1" targetNamespace="http://schemas.microsoft.com/office/2006/metadata/properties" ma:root="true" ma:fieldsID="c87a2a39e9e8a1989efcc927d2972ff4" ns3:_="">
    <xsd:import namespace="0f9d486e-c45a-41d8-8ab1-874b704462a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d486e-c45a-41d8-8ab1-874b704462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3A108-786B-418B-BC75-D6FCE923C9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3AD5B7-C2A9-4592-9602-FF98D7598F2A}">
  <ds:schemaRefs>
    <ds:schemaRef ds:uri="http://schemas.microsoft.com/office/2006/metadata/properties"/>
    <ds:schemaRef ds:uri="http://schemas.microsoft.com/office/infopath/2007/PartnerControls"/>
    <ds:schemaRef ds:uri="0f9d486e-c45a-41d8-8ab1-874b704462a1"/>
  </ds:schemaRefs>
</ds:datastoreItem>
</file>

<file path=customXml/itemProps3.xml><?xml version="1.0" encoding="utf-8"?>
<ds:datastoreItem xmlns:ds="http://schemas.openxmlformats.org/officeDocument/2006/customXml" ds:itemID="{8BF389B2-6DB7-4E89-9C3F-FBB12D12EBE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6DFDD80-E101-49BD-AB53-C505FF3F5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d486e-c45a-41d8-8ab1-874b70446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E65EFF1-471F-40F8-85B4-7D7603F3F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438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James Smith - ARC CV</vt:lpstr>
    </vt:vector>
  </TitlesOfParts>
  <Company>Allen Recruitment Consulting Ltd</Company>
  <LinksUpToDate>false</LinksUpToDate>
  <CharactersWithSpaces>2800</CharactersWithSpaces>
  <SharedDoc>false</SharedDoc>
  <HyperlinkBase>www.allenrec.com</HyperlinkBase>
  <HLinks>
    <vt:vector size="6" baseType="variant">
      <vt:variant>
        <vt:i4>3866636</vt:i4>
      </vt:variant>
      <vt:variant>
        <vt:i4>0</vt:i4>
      </vt:variant>
      <vt:variant>
        <vt:i4>0</vt:i4>
      </vt:variant>
      <vt:variant>
        <vt:i4>5</vt:i4>
      </vt:variant>
      <vt:variant>
        <vt:lpwstr>mailto:info@allenrec.com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Allen Recruitment Consulting Ltd</dc:creator>
  <cp:keywords/>
  <cp:lastModifiedBy>Usuário do Windows</cp:lastModifiedBy>
  <cp:revision>11</cp:revision>
  <cp:lastPrinted>2015-04-21T15:41:00Z</cp:lastPrinted>
  <dcterms:created xsi:type="dcterms:W3CDTF">2015-04-22T15:23:00Z</dcterms:created>
  <dcterms:modified xsi:type="dcterms:W3CDTF">2017-04-14T20:19:00Z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0x010100D5B231807BF0DE4C8A13DAF052C59656</vt:lpwstr>
  </property>
  <property fmtid="{D5CDD505-2E9C-101B-9397-08002B2CF9AE}" pid="3" name="IsMyDocuments">
    <vt:bool>true</vt:bool>
  </property>
</Properties>
</file>